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1F66" w14:textId="19577B5A" w:rsidR="00CA0EA1" w:rsidRPr="003C3392" w:rsidRDefault="00472D15" w:rsidP="005D17D7">
      <w:pPr>
        <w:jc w:val="both"/>
        <w:rPr>
          <w:rFonts w:ascii="Arial" w:hAnsi="Arial" w:cs="Arial"/>
          <w:sz w:val="36"/>
          <w:szCs w:val="36"/>
        </w:rPr>
      </w:pPr>
      <w:r w:rsidRPr="003C3392">
        <w:rPr>
          <w:rFonts w:ascii="Arial" w:hAnsi="Arial" w:cs="Arial"/>
          <w:sz w:val="36"/>
          <w:szCs w:val="36"/>
        </w:rPr>
        <w:t>1.</w:t>
      </w:r>
      <w:r w:rsidR="00CA0EA1" w:rsidRPr="003C3392">
        <w:rPr>
          <w:rFonts w:ascii="Arial" w:hAnsi="Arial" w:cs="Arial"/>
          <w:sz w:val="36"/>
          <w:szCs w:val="36"/>
        </w:rPr>
        <w:t>A</w:t>
      </w:r>
      <w:r w:rsidRPr="003C3392">
        <w:rPr>
          <w:rFonts w:ascii="Arial" w:hAnsi="Arial" w:cs="Arial"/>
          <w:sz w:val="36"/>
          <w:szCs w:val="36"/>
        </w:rPr>
        <w:t>re the HTML tags and elements the same thing?</w:t>
      </w:r>
    </w:p>
    <w:p w14:paraId="6C6BAB5E" w14:textId="2D9D8F10" w:rsidR="00472D15" w:rsidRPr="00813F7D" w:rsidRDefault="00472D15" w:rsidP="00813F7D">
      <w:pPr>
        <w:pStyle w:val="NoSpacing"/>
        <w:jc w:val="left"/>
      </w:pPr>
      <w:proofErr w:type="gramStart"/>
      <w:r w:rsidRPr="00813F7D">
        <w:t>ANS:-</w:t>
      </w:r>
      <w:proofErr w:type="gramEnd"/>
      <w:r w:rsidRPr="00813F7D">
        <w:t xml:space="preserve"> The html tags are building blocks of HTML </w:t>
      </w:r>
      <w:proofErr w:type="spellStart"/>
      <w:r w:rsidRPr="00813F7D">
        <w:t>page.they</w:t>
      </w:r>
      <w:proofErr w:type="spellEnd"/>
    </w:p>
    <w:p w14:paraId="28181C3F" w14:textId="6419A849" w:rsidR="00472D15" w:rsidRPr="00813F7D" w:rsidRDefault="00472D15" w:rsidP="00813F7D">
      <w:pPr>
        <w:pStyle w:val="NoSpacing"/>
        <w:jc w:val="left"/>
      </w:pPr>
      <w:r w:rsidRPr="00813F7D">
        <w:t>Tell the browser how it should display content to the user.</w:t>
      </w:r>
    </w:p>
    <w:p w14:paraId="40005A8E" w14:textId="77777777" w:rsidR="00472D15" w:rsidRPr="00813F7D" w:rsidRDefault="00472D15" w:rsidP="00813F7D">
      <w:pPr>
        <w:pStyle w:val="NoSpacing"/>
        <w:jc w:val="left"/>
      </w:pPr>
      <w:r w:rsidRPr="00813F7D">
        <w:t xml:space="preserve">          opening tag:  &lt;tag name&gt;</w:t>
      </w:r>
    </w:p>
    <w:p w14:paraId="1C950964" w14:textId="77777777" w:rsidR="00AE4A24" w:rsidRPr="00813F7D" w:rsidRDefault="00472D15" w:rsidP="00813F7D">
      <w:pPr>
        <w:pStyle w:val="NoSpacing"/>
        <w:jc w:val="left"/>
      </w:pPr>
      <w:r w:rsidRPr="00813F7D">
        <w:t xml:space="preserve">          closing </w:t>
      </w:r>
      <w:proofErr w:type="gramStart"/>
      <w:r w:rsidRPr="00813F7D">
        <w:t>tag  :&lt;</w:t>
      </w:r>
      <w:proofErr w:type="gramEnd"/>
      <w:r w:rsidRPr="00813F7D">
        <w:t>/</w:t>
      </w:r>
      <w:proofErr w:type="spellStart"/>
      <w:r w:rsidRPr="00813F7D">
        <w:t>tagname</w:t>
      </w:r>
      <w:proofErr w:type="spellEnd"/>
      <w:r w:rsidRPr="00813F7D">
        <w:t>&gt;</w:t>
      </w:r>
    </w:p>
    <w:p w14:paraId="05565E61" w14:textId="77777777" w:rsidR="00AE4A24" w:rsidRPr="00813F7D" w:rsidRDefault="00AE4A24" w:rsidP="00813F7D">
      <w:pPr>
        <w:pStyle w:val="NoSpacing"/>
        <w:jc w:val="left"/>
      </w:pPr>
      <w:r w:rsidRPr="00813F7D">
        <w:t xml:space="preserve">                  </w:t>
      </w:r>
      <w:r w:rsidR="00472D15" w:rsidRPr="00813F7D">
        <w:t xml:space="preserve">Html element includes a start </w:t>
      </w:r>
      <w:proofErr w:type="spellStart"/>
      <w:proofErr w:type="gramStart"/>
      <w:r w:rsidR="00472D15" w:rsidRPr="00813F7D">
        <w:t>tag,content</w:t>
      </w:r>
      <w:proofErr w:type="gramEnd"/>
      <w:r w:rsidR="00472D15" w:rsidRPr="00813F7D">
        <w:t>,and</w:t>
      </w:r>
      <w:proofErr w:type="spellEnd"/>
      <w:r w:rsidR="00472D15" w:rsidRPr="00813F7D">
        <w:t xml:space="preserve"> an end tag.</w:t>
      </w:r>
    </w:p>
    <w:p w14:paraId="0B343262" w14:textId="429265C0" w:rsidR="00472D15" w:rsidRPr="00813F7D" w:rsidRDefault="00472D15" w:rsidP="00813F7D">
      <w:pPr>
        <w:pStyle w:val="NoSpacing"/>
        <w:jc w:val="left"/>
      </w:pPr>
      <w:r w:rsidRPr="00813F7D">
        <w:t xml:space="preserve"> &lt;p&gt;this </w:t>
      </w:r>
      <w:proofErr w:type="gramStart"/>
      <w:r w:rsidRPr="00813F7D">
        <w:t>is  an</w:t>
      </w:r>
      <w:proofErr w:type="gramEnd"/>
      <w:r w:rsidRPr="00813F7D">
        <w:t xml:space="preserve"> element&lt;/p&gt;</w:t>
      </w:r>
    </w:p>
    <w:p w14:paraId="6C7D867B" w14:textId="77777777" w:rsidR="00472D15" w:rsidRPr="003C3392" w:rsidRDefault="00472D15" w:rsidP="00472D15">
      <w:pPr>
        <w:rPr>
          <w:rFonts w:ascii="Arial" w:hAnsi="Arial" w:cs="Arial"/>
        </w:rPr>
      </w:pPr>
    </w:p>
    <w:p w14:paraId="269D1552" w14:textId="77777777" w:rsidR="00472D15" w:rsidRPr="003C3392" w:rsidRDefault="00472D15" w:rsidP="005D17D7">
      <w:pPr>
        <w:jc w:val="both"/>
        <w:rPr>
          <w:rFonts w:ascii="Arial" w:hAnsi="Arial" w:cs="Arial"/>
          <w:sz w:val="36"/>
          <w:szCs w:val="36"/>
        </w:rPr>
      </w:pPr>
      <w:r w:rsidRPr="003C3392">
        <w:rPr>
          <w:rFonts w:ascii="Arial" w:hAnsi="Arial" w:cs="Arial"/>
          <w:sz w:val="36"/>
          <w:szCs w:val="36"/>
        </w:rPr>
        <w:t>2.What are tags and attributes in html?</w:t>
      </w:r>
    </w:p>
    <w:p w14:paraId="7347AF58" w14:textId="77777777" w:rsidR="00472D15" w:rsidRPr="003C3392" w:rsidRDefault="00472D15" w:rsidP="00472D15">
      <w:pPr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</w:t>
      </w:r>
    </w:p>
    <w:p w14:paraId="201ECAE4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</w:t>
      </w:r>
      <w:proofErr w:type="gramStart"/>
      <w:r w:rsidRPr="003C3392">
        <w:rPr>
          <w:rFonts w:ascii="Arial" w:hAnsi="Arial" w:cs="Arial"/>
        </w:rPr>
        <w:t>ANS:-</w:t>
      </w:r>
      <w:proofErr w:type="gramEnd"/>
      <w:r w:rsidRPr="003C3392">
        <w:rPr>
          <w:rFonts w:ascii="Arial" w:hAnsi="Arial" w:cs="Arial"/>
        </w:rPr>
        <w:t xml:space="preserve"> the &lt;html&gt;tag represent the root of an html document.</w:t>
      </w:r>
    </w:p>
    <w:p w14:paraId="585A537C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tag:&lt;a&gt;&lt;/a&gt;</w:t>
      </w:r>
    </w:p>
    <w:p w14:paraId="1C41A0E7" w14:textId="622ECA95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</w:t>
      </w:r>
      <w:r w:rsidR="003B167D" w:rsidRPr="003C3392">
        <w:rPr>
          <w:rFonts w:ascii="Arial" w:hAnsi="Arial" w:cs="Arial"/>
        </w:rPr>
        <w:t xml:space="preserve">     </w:t>
      </w:r>
      <w:r w:rsidRPr="003C3392">
        <w:rPr>
          <w:rFonts w:ascii="Arial" w:hAnsi="Arial" w:cs="Arial"/>
        </w:rPr>
        <w:t xml:space="preserve">the tag is a way of representing an HTML </w:t>
      </w:r>
      <w:proofErr w:type="spellStart"/>
      <w:r w:rsidRPr="003C3392">
        <w:rPr>
          <w:rFonts w:ascii="Arial" w:hAnsi="Arial" w:cs="Arial"/>
        </w:rPr>
        <w:t>elementin</w:t>
      </w:r>
      <w:proofErr w:type="spellEnd"/>
      <w:r w:rsidRPr="003C3392">
        <w:rPr>
          <w:rFonts w:ascii="Arial" w:hAnsi="Arial" w:cs="Arial"/>
        </w:rPr>
        <w:t xml:space="preserve"> the </w:t>
      </w:r>
    </w:p>
    <w:p w14:paraId="1CC68421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</w:t>
      </w:r>
      <w:proofErr w:type="spellStart"/>
      <w:proofErr w:type="gramStart"/>
      <w:r w:rsidRPr="003C3392">
        <w:rPr>
          <w:rFonts w:ascii="Arial" w:hAnsi="Arial" w:cs="Arial"/>
        </w:rPr>
        <w:t>program,while</w:t>
      </w:r>
      <w:proofErr w:type="spellEnd"/>
      <w:proofErr w:type="gramEnd"/>
      <w:r w:rsidRPr="003C3392">
        <w:rPr>
          <w:rFonts w:ascii="Arial" w:hAnsi="Arial" w:cs="Arial"/>
        </w:rPr>
        <w:t xml:space="preserve"> an attribute is way of describing the</w:t>
      </w:r>
    </w:p>
    <w:p w14:paraId="06C7A109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Characteristics of an html element.</w:t>
      </w:r>
    </w:p>
    <w:p w14:paraId="5969AD43" w14:textId="3A616AC5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</w:t>
      </w:r>
      <w:r w:rsidR="006C6679" w:rsidRPr="003C3392">
        <w:rPr>
          <w:rFonts w:ascii="Arial" w:hAnsi="Arial" w:cs="Arial"/>
        </w:rPr>
        <w:t xml:space="preserve">                             </w:t>
      </w:r>
      <w:r w:rsidRPr="003C3392">
        <w:rPr>
          <w:rFonts w:ascii="Arial" w:hAnsi="Arial" w:cs="Arial"/>
        </w:rPr>
        <w:t>the html attributes provide additional information about html elements.</w:t>
      </w:r>
    </w:p>
    <w:p w14:paraId="4628D767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all html tag can have attributes.</w:t>
      </w:r>
    </w:p>
    <w:p w14:paraId="40E439A4" w14:textId="77777777" w:rsidR="006C6679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attributes are </w:t>
      </w:r>
      <w:proofErr w:type="spellStart"/>
      <w:r w:rsidRPr="003C3392">
        <w:rPr>
          <w:rFonts w:ascii="Arial" w:hAnsi="Arial" w:cs="Arial"/>
        </w:rPr>
        <w:t>alwayes</w:t>
      </w:r>
      <w:proofErr w:type="spellEnd"/>
      <w:r w:rsidRPr="003C3392">
        <w:rPr>
          <w:rFonts w:ascii="Arial" w:hAnsi="Arial" w:cs="Arial"/>
        </w:rPr>
        <w:t xml:space="preserve"> specified in start tag.</w:t>
      </w:r>
    </w:p>
    <w:p w14:paraId="20048478" w14:textId="4809F40C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for ex:-&lt;a </w:t>
      </w:r>
      <w:proofErr w:type="spellStart"/>
      <w:r w:rsidRPr="003C3392">
        <w:rPr>
          <w:rFonts w:ascii="Arial" w:hAnsi="Arial" w:cs="Arial"/>
        </w:rPr>
        <w:t>href</w:t>
      </w:r>
      <w:proofErr w:type="spellEnd"/>
      <w:r w:rsidRPr="003C3392">
        <w:rPr>
          <w:rFonts w:ascii="Arial" w:hAnsi="Arial" w:cs="Arial"/>
        </w:rPr>
        <w:t>="type link"&gt;</w:t>
      </w:r>
    </w:p>
    <w:p w14:paraId="685AB666" w14:textId="5C433EFB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</w:t>
      </w:r>
      <w:r w:rsidR="006C6679" w:rsidRPr="003C3392">
        <w:rPr>
          <w:rFonts w:ascii="Arial" w:hAnsi="Arial" w:cs="Arial"/>
        </w:rPr>
        <w:t>“</w:t>
      </w:r>
      <w:proofErr w:type="spellStart"/>
      <w:r w:rsidRPr="003C3392">
        <w:rPr>
          <w:rFonts w:ascii="Arial" w:hAnsi="Arial" w:cs="Arial"/>
        </w:rPr>
        <w:t>Href</w:t>
      </w:r>
      <w:proofErr w:type="spellEnd"/>
      <w:r w:rsidR="006C6679" w:rsidRPr="003C3392">
        <w:rPr>
          <w:rFonts w:ascii="Arial" w:hAnsi="Arial" w:cs="Arial"/>
        </w:rPr>
        <w:t>”</w:t>
      </w:r>
      <w:r w:rsidRPr="003C3392">
        <w:rPr>
          <w:rFonts w:ascii="Arial" w:hAnsi="Arial" w:cs="Arial"/>
        </w:rPr>
        <w:t xml:space="preserve"> attribute is used for link.</w:t>
      </w:r>
    </w:p>
    <w:p w14:paraId="134B9B78" w14:textId="2DE0CD7C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&lt;</w:t>
      </w:r>
      <w:proofErr w:type="spellStart"/>
      <w:r w:rsidRPr="003C3392">
        <w:rPr>
          <w:rFonts w:ascii="Arial" w:hAnsi="Arial" w:cs="Arial"/>
        </w:rPr>
        <w:t>img</w:t>
      </w:r>
      <w:proofErr w:type="spellEnd"/>
      <w:r w:rsidRPr="003C3392">
        <w:rPr>
          <w:rFonts w:ascii="Arial" w:hAnsi="Arial" w:cs="Arial"/>
        </w:rPr>
        <w:t xml:space="preserve"> </w:t>
      </w:r>
      <w:proofErr w:type="spellStart"/>
      <w:r w:rsidRPr="003C3392">
        <w:rPr>
          <w:rFonts w:ascii="Arial" w:hAnsi="Arial" w:cs="Arial"/>
        </w:rPr>
        <w:t>src</w:t>
      </w:r>
      <w:proofErr w:type="spellEnd"/>
      <w:r w:rsidRPr="003C3392">
        <w:rPr>
          <w:rFonts w:ascii="Arial" w:hAnsi="Arial" w:cs="Arial"/>
        </w:rPr>
        <w:t>="type ima</w:t>
      </w:r>
      <w:r w:rsidR="00BF1C23" w:rsidRPr="003C3392">
        <w:rPr>
          <w:rFonts w:ascii="Arial" w:hAnsi="Arial" w:cs="Arial"/>
        </w:rPr>
        <w:t>ge&gt;</w:t>
      </w:r>
      <w:proofErr w:type="gramStart"/>
      <w:r w:rsidRPr="003C3392">
        <w:rPr>
          <w:rFonts w:ascii="Arial" w:hAnsi="Arial" w:cs="Arial"/>
        </w:rPr>
        <w:t xml:space="preserve">   </w:t>
      </w:r>
      <w:r w:rsidR="00BF1C23" w:rsidRPr="003C3392">
        <w:rPr>
          <w:rFonts w:ascii="Arial" w:hAnsi="Arial" w:cs="Arial"/>
        </w:rPr>
        <w:t>“</w:t>
      </w:r>
      <w:proofErr w:type="spellStart"/>
      <w:proofErr w:type="gramEnd"/>
      <w:r w:rsidRPr="003C3392">
        <w:rPr>
          <w:rFonts w:ascii="Arial" w:hAnsi="Arial" w:cs="Arial"/>
        </w:rPr>
        <w:t>src</w:t>
      </w:r>
      <w:proofErr w:type="spellEnd"/>
      <w:r w:rsidRPr="003C3392">
        <w:rPr>
          <w:rFonts w:ascii="Arial" w:hAnsi="Arial" w:cs="Arial"/>
        </w:rPr>
        <w:t xml:space="preserve"> attribute is used for image.</w:t>
      </w:r>
    </w:p>
    <w:p w14:paraId="791F3969" w14:textId="25FC40FF" w:rsidR="00472D15" w:rsidRPr="003C3392" w:rsidRDefault="00472D15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>3.what are void elements in html?</w:t>
      </w:r>
    </w:p>
    <w:p w14:paraId="3DEA5D7E" w14:textId="498154F9" w:rsidR="00472D15" w:rsidRPr="003C3392" w:rsidRDefault="00AF4E0C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lastRenderedPageBreak/>
        <w:t xml:space="preserve">     </w:t>
      </w:r>
      <w:proofErr w:type="gramStart"/>
      <w:r w:rsidRPr="003C3392">
        <w:rPr>
          <w:rFonts w:ascii="Arial" w:hAnsi="Arial" w:cs="Arial"/>
        </w:rPr>
        <w:t>Ans:-</w:t>
      </w:r>
      <w:proofErr w:type="gramEnd"/>
      <w:r w:rsidR="00472D15" w:rsidRPr="003C3392">
        <w:rPr>
          <w:rFonts w:ascii="Arial" w:hAnsi="Arial" w:cs="Arial"/>
        </w:rPr>
        <w:t>The &lt;</w:t>
      </w:r>
      <w:proofErr w:type="spellStart"/>
      <w:r w:rsidR="00472D15" w:rsidRPr="003C3392">
        <w:rPr>
          <w:rFonts w:ascii="Arial" w:hAnsi="Arial" w:cs="Arial"/>
        </w:rPr>
        <w:t>br</w:t>
      </w:r>
      <w:proofErr w:type="spellEnd"/>
      <w:r w:rsidR="00472D15" w:rsidRPr="003C3392">
        <w:rPr>
          <w:rFonts w:ascii="Arial" w:hAnsi="Arial" w:cs="Arial"/>
        </w:rPr>
        <w:t>&gt;,&lt;</w:t>
      </w:r>
      <w:proofErr w:type="spellStart"/>
      <w:r w:rsidR="00472D15" w:rsidRPr="003C3392">
        <w:rPr>
          <w:rFonts w:ascii="Arial" w:hAnsi="Arial" w:cs="Arial"/>
        </w:rPr>
        <w:t>hr</w:t>
      </w:r>
      <w:proofErr w:type="spellEnd"/>
      <w:r w:rsidR="00472D15" w:rsidRPr="003C3392">
        <w:rPr>
          <w:rFonts w:ascii="Arial" w:hAnsi="Arial" w:cs="Arial"/>
        </w:rPr>
        <w:t xml:space="preserve">&gt; </w:t>
      </w:r>
      <w:proofErr w:type="spellStart"/>
      <w:r w:rsidR="00472D15" w:rsidRPr="003C3392">
        <w:rPr>
          <w:rFonts w:ascii="Arial" w:hAnsi="Arial" w:cs="Arial"/>
        </w:rPr>
        <w:t>btag</w:t>
      </w:r>
      <w:proofErr w:type="spellEnd"/>
      <w:r w:rsidR="00472D15" w:rsidRPr="003C3392">
        <w:rPr>
          <w:rFonts w:ascii="Arial" w:hAnsi="Arial" w:cs="Arial"/>
        </w:rPr>
        <w:t xml:space="preserve"> defines a line break, and is an empty element without a closing tag </w:t>
      </w:r>
    </w:p>
    <w:p w14:paraId="301F6378" w14:textId="34591A05" w:rsidR="00472D15" w:rsidRPr="003C3392" w:rsidRDefault="002E72A9" w:rsidP="00813F7D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472D15" w:rsidRPr="003C3392">
        <w:rPr>
          <w:rFonts w:ascii="Arial" w:hAnsi="Arial" w:cs="Arial"/>
        </w:rPr>
        <w:t>HTML elements with no content are called empty element</w:t>
      </w:r>
    </w:p>
    <w:p w14:paraId="3F37C863" w14:textId="77777777" w:rsidR="00472D15" w:rsidRPr="003C3392" w:rsidRDefault="00472D15" w:rsidP="00813F7D">
      <w:pPr>
        <w:jc w:val="left"/>
        <w:rPr>
          <w:rFonts w:ascii="Arial" w:hAnsi="Arial" w:cs="Arial"/>
        </w:rPr>
      </w:pPr>
    </w:p>
    <w:p w14:paraId="5A0F56FA" w14:textId="77777777" w:rsidR="00472D15" w:rsidRPr="003C3392" w:rsidRDefault="00472D15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>4.What are HTML Entities?</w:t>
      </w:r>
    </w:p>
    <w:p w14:paraId="77957064" w14:textId="08274499" w:rsidR="00472D15" w:rsidRPr="003C3392" w:rsidRDefault="005B6983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</w:t>
      </w:r>
      <w:proofErr w:type="gramStart"/>
      <w:r w:rsidR="005D17D7" w:rsidRPr="003C3392">
        <w:rPr>
          <w:rFonts w:ascii="Arial" w:hAnsi="Arial" w:cs="Arial"/>
        </w:rPr>
        <w:t>Ans:-</w:t>
      </w:r>
      <w:proofErr w:type="gramEnd"/>
      <w:r w:rsidR="00472D15" w:rsidRPr="003C3392">
        <w:rPr>
          <w:rFonts w:ascii="Arial" w:hAnsi="Arial" w:cs="Arial"/>
        </w:rPr>
        <w:t>the entities in html must be replaced with biography entities.</w:t>
      </w:r>
    </w:p>
    <w:p w14:paraId="1DE7969B" w14:textId="5E46D7BB" w:rsidR="00AA4837" w:rsidRPr="003C3392" w:rsidRDefault="005B6983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</w:t>
      </w:r>
      <w:r w:rsidR="00472D15" w:rsidRPr="003C3392">
        <w:rPr>
          <w:rFonts w:ascii="Arial" w:hAnsi="Arial" w:cs="Arial"/>
        </w:rPr>
        <w:t xml:space="preserve">Some characters are reserved in HTML. If you use the less than (&lt;) or greater than </w:t>
      </w:r>
      <w:r w:rsidR="00AA4837" w:rsidRPr="003C3392">
        <w:rPr>
          <w:rFonts w:ascii="Arial" w:hAnsi="Arial" w:cs="Arial"/>
        </w:rPr>
        <w:t xml:space="preserve">              </w:t>
      </w:r>
    </w:p>
    <w:p w14:paraId="6ACBB9A9" w14:textId="014B02AA" w:rsidR="00472D15" w:rsidRPr="003C3392" w:rsidRDefault="00AA4837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</w:t>
      </w:r>
      <w:r w:rsidR="00472D15" w:rsidRPr="003C3392">
        <w:rPr>
          <w:rFonts w:ascii="Arial" w:hAnsi="Arial" w:cs="Arial"/>
        </w:rPr>
        <w:t>(&gt;) signs in your text, the browser might mix them with tags.</w:t>
      </w:r>
    </w:p>
    <w:p w14:paraId="7066ED46" w14:textId="33DB09FF" w:rsidR="00472D15" w:rsidRPr="003C3392" w:rsidRDefault="00AA4837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</w:t>
      </w:r>
      <w:r w:rsidR="00472D15" w:rsidRPr="003C3392">
        <w:rPr>
          <w:rFonts w:ascii="Arial" w:hAnsi="Arial" w:cs="Arial"/>
        </w:rPr>
        <w:t>Character entities are used to display reserved characters in HTML.</w:t>
      </w:r>
    </w:p>
    <w:p w14:paraId="00A86F28" w14:textId="4E05761F" w:rsidR="00472D15" w:rsidRPr="003C3392" w:rsidRDefault="00AA4837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</w:t>
      </w:r>
      <w:r w:rsidR="00472D15" w:rsidRPr="003C3392">
        <w:rPr>
          <w:rFonts w:ascii="Arial" w:hAnsi="Arial" w:cs="Arial"/>
        </w:rPr>
        <w:t>Symbols that are not present on your keyboard can also be added by using entities</w:t>
      </w:r>
    </w:p>
    <w:p w14:paraId="58BCFFD6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entities </w:t>
      </w:r>
      <w:proofErr w:type="gramStart"/>
      <w:r w:rsidRPr="003C3392">
        <w:rPr>
          <w:rFonts w:ascii="Arial" w:hAnsi="Arial" w:cs="Arial"/>
        </w:rPr>
        <w:t>type:-</w:t>
      </w:r>
      <w:proofErr w:type="gramEnd"/>
      <w:r w:rsidRPr="003C3392">
        <w:rPr>
          <w:rFonts w:ascii="Arial" w:hAnsi="Arial" w:cs="Arial"/>
        </w:rPr>
        <w:t>&amp;</w:t>
      </w:r>
      <w:proofErr w:type="spellStart"/>
      <w:r w:rsidRPr="003C3392">
        <w:rPr>
          <w:rFonts w:ascii="Arial" w:hAnsi="Arial" w:cs="Arial"/>
        </w:rPr>
        <w:t>entity_name</w:t>
      </w:r>
      <w:proofErr w:type="spellEnd"/>
      <w:r w:rsidRPr="003C3392">
        <w:rPr>
          <w:rFonts w:ascii="Arial" w:hAnsi="Arial" w:cs="Arial"/>
        </w:rPr>
        <w:t>;</w:t>
      </w:r>
    </w:p>
    <w:p w14:paraId="741F5967" w14:textId="77777777" w:rsidR="00411954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                &amp;#</w:t>
      </w:r>
      <w:proofErr w:type="spellStart"/>
      <w:r w:rsidRPr="003C3392">
        <w:rPr>
          <w:rFonts w:ascii="Arial" w:hAnsi="Arial" w:cs="Arial"/>
        </w:rPr>
        <w:t>entity_number</w:t>
      </w:r>
      <w:proofErr w:type="spellEnd"/>
      <w:r w:rsidRPr="003C3392">
        <w:rPr>
          <w:rFonts w:ascii="Arial" w:hAnsi="Arial" w:cs="Arial"/>
        </w:rPr>
        <w:t>;</w:t>
      </w:r>
    </w:p>
    <w:p w14:paraId="0FA47025" w14:textId="183E14C0" w:rsidR="00472D15" w:rsidRPr="003C3392" w:rsidRDefault="00411954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</w:t>
      </w:r>
      <w:r w:rsidR="00472D15" w:rsidRPr="003C3392">
        <w:rPr>
          <w:rFonts w:ascii="Arial" w:hAnsi="Arial" w:cs="Arial"/>
        </w:rPr>
        <w:t xml:space="preserve">entities look </w:t>
      </w:r>
      <w:proofErr w:type="gramStart"/>
      <w:r w:rsidR="00472D15" w:rsidRPr="003C3392">
        <w:rPr>
          <w:rFonts w:ascii="Arial" w:hAnsi="Arial" w:cs="Arial"/>
        </w:rPr>
        <w:t>like:-</w:t>
      </w:r>
      <w:proofErr w:type="gramEnd"/>
      <w:r w:rsidR="00472D15" w:rsidRPr="003C3392">
        <w:rPr>
          <w:rFonts w:ascii="Arial" w:hAnsi="Arial" w:cs="Arial"/>
        </w:rPr>
        <w:t>@  &amp; reg</w:t>
      </w:r>
    </w:p>
    <w:p w14:paraId="326EF656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            C   &amp;copy right</w:t>
      </w:r>
    </w:p>
    <w:p w14:paraId="208BAB88" w14:textId="77777777" w:rsidR="009A142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            £   &amp;pound                                                                          </w:t>
      </w:r>
    </w:p>
    <w:p w14:paraId="58542B12" w14:textId="3378135D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  <w:sz w:val="40"/>
          <w:szCs w:val="40"/>
        </w:rPr>
        <w:t>5.What are different types of lists in HTML?</w:t>
      </w:r>
    </w:p>
    <w:p w14:paraId="30052C34" w14:textId="77777777" w:rsidR="00472D15" w:rsidRPr="003C3392" w:rsidRDefault="00472D15" w:rsidP="00813F7D">
      <w:pPr>
        <w:jc w:val="left"/>
        <w:rPr>
          <w:rFonts w:ascii="Arial" w:hAnsi="Arial" w:cs="Arial"/>
        </w:rPr>
      </w:pPr>
    </w:p>
    <w:p w14:paraId="517D987D" w14:textId="20BD1BC3" w:rsidR="00472D15" w:rsidRPr="003C3392" w:rsidRDefault="009A1425" w:rsidP="00813F7D">
      <w:pPr>
        <w:jc w:val="left"/>
        <w:rPr>
          <w:rFonts w:ascii="Arial" w:hAnsi="Arial" w:cs="Arial"/>
        </w:rPr>
      </w:pPr>
      <w:proofErr w:type="gramStart"/>
      <w:r w:rsidRPr="003C3392">
        <w:rPr>
          <w:rFonts w:ascii="Arial" w:hAnsi="Arial" w:cs="Arial"/>
        </w:rPr>
        <w:t>Ans:-</w:t>
      </w:r>
      <w:proofErr w:type="gramEnd"/>
      <w:r w:rsidR="00472D15" w:rsidRPr="003C3392">
        <w:rPr>
          <w:rFonts w:ascii="Arial" w:hAnsi="Arial" w:cs="Arial"/>
        </w:rPr>
        <w:t>There are three types of list in html</w:t>
      </w:r>
    </w:p>
    <w:p w14:paraId="5A4FC5D4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>1 unordered list(</w:t>
      </w:r>
      <w:proofErr w:type="spellStart"/>
      <w:r w:rsidRPr="003C3392">
        <w:rPr>
          <w:rFonts w:ascii="Arial" w:hAnsi="Arial" w:cs="Arial"/>
        </w:rPr>
        <w:t>ul</w:t>
      </w:r>
      <w:proofErr w:type="spellEnd"/>
      <w:r w:rsidRPr="003C3392">
        <w:rPr>
          <w:rFonts w:ascii="Arial" w:hAnsi="Arial" w:cs="Arial"/>
        </w:rPr>
        <w:t>)</w:t>
      </w:r>
    </w:p>
    <w:p w14:paraId="41654EBA" w14:textId="65CA34F3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>2</w:t>
      </w:r>
      <w:r w:rsidR="0093096E" w:rsidRPr="003C3392">
        <w:rPr>
          <w:rFonts w:ascii="Arial" w:hAnsi="Arial" w:cs="Arial"/>
        </w:rPr>
        <w:t xml:space="preserve"> </w:t>
      </w:r>
      <w:r w:rsidRPr="003C3392">
        <w:rPr>
          <w:rFonts w:ascii="Arial" w:hAnsi="Arial" w:cs="Arial"/>
        </w:rPr>
        <w:t>ordered list(</w:t>
      </w:r>
      <w:proofErr w:type="spellStart"/>
      <w:r w:rsidRPr="003C3392">
        <w:rPr>
          <w:rFonts w:ascii="Arial" w:hAnsi="Arial" w:cs="Arial"/>
        </w:rPr>
        <w:t>ol</w:t>
      </w:r>
      <w:proofErr w:type="spellEnd"/>
      <w:r w:rsidRPr="003C3392">
        <w:rPr>
          <w:rFonts w:ascii="Arial" w:hAnsi="Arial" w:cs="Arial"/>
        </w:rPr>
        <w:t>)</w:t>
      </w:r>
    </w:p>
    <w:p w14:paraId="668A00F2" w14:textId="4D834991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>3 description list(dl)</w:t>
      </w:r>
    </w:p>
    <w:p w14:paraId="575339C6" w14:textId="77777777" w:rsidR="00472D15" w:rsidRPr="003C3392" w:rsidRDefault="00472D15" w:rsidP="00813F7D">
      <w:pPr>
        <w:jc w:val="left"/>
        <w:rPr>
          <w:rFonts w:ascii="Arial" w:hAnsi="Arial" w:cs="Arial"/>
        </w:rPr>
      </w:pPr>
    </w:p>
    <w:p w14:paraId="2EDC566B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</w:t>
      </w:r>
    </w:p>
    <w:p w14:paraId="55EC1984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1.unordered list(</w:t>
      </w:r>
      <w:proofErr w:type="spellStart"/>
      <w:r w:rsidRPr="003C3392">
        <w:rPr>
          <w:rFonts w:ascii="Arial" w:hAnsi="Arial" w:cs="Arial"/>
        </w:rPr>
        <w:t>ul</w:t>
      </w:r>
      <w:proofErr w:type="spellEnd"/>
      <w:r w:rsidRPr="003C3392">
        <w:rPr>
          <w:rFonts w:ascii="Arial" w:hAnsi="Arial" w:cs="Arial"/>
        </w:rPr>
        <w:t>)</w:t>
      </w:r>
    </w:p>
    <w:p w14:paraId="5D9BC434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lastRenderedPageBreak/>
        <w:t xml:space="preserve">             &lt;</w:t>
      </w:r>
      <w:proofErr w:type="spellStart"/>
      <w:r w:rsidRPr="003C3392">
        <w:rPr>
          <w:rFonts w:ascii="Arial" w:hAnsi="Arial" w:cs="Arial"/>
        </w:rPr>
        <w:t>ul</w:t>
      </w:r>
      <w:proofErr w:type="spellEnd"/>
      <w:r w:rsidRPr="003C3392">
        <w:rPr>
          <w:rFonts w:ascii="Arial" w:hAnsi="Arial" w:cs="Arial"/>
        </w:rPr>
        <w:t>&gt;</w:t>
      </w:r>
    </w:p>
    <w:p w14:paraId="3BC2E445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&lt;li&gt;coffee&lt;/li&gt;</w:t>
      </w:r>
    </w:p>
    <w:p w14:paraId="3EBBFBB1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&lt;li&gt;tea&lt;/li&gt;</w:t>
      </w:r>
    </w:p>
    <w:p w14:paraId="4CB379DC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&lt;li&gt;milk&lt;/li&gt;</w:t>
      </w:r>
    </w:p>
    <w:p w14:paraId="1C56CE7B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&lt;/</w:t>
      </w:r>
      <w:proofErr w:type="spellStart"/>
      <w:r w:rsidRPr="003C3392">
        <w:rPr>
          <w:rFonts w:ascii="Arial" w:hAnsi="Arial" w:cs="Arial"/>
        </w:rPr>
        <w:t>ul</w:t>
      </w:r>
      <w:proofErr w:type="spellEnd"/>
      <w:r w:rsidRPr="003C3392">
        <w:rPr>
          <w:rFonts w:ascii="Arial" w:hAnsi="Arial" w:cs="Arial"/>
        </w:rPr>
        <w:t>&gt;</w:t>
      </w:r>
    </w:p>
    <w:p w14:paraId="493C0B31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2.ordered list</w:t>
      </w:r>
    </w:p>
    <w:p w14:paraId="1F862DB8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&lt;</w:t>
      </w:r>
      <w:proofErr w:type="spellStart"/>
      <w:r w:rsidRPr="003C3392">
        <w:rPr>
          <w:rFonts w:ascii="Arial" w:hAnsi="Arial" w:cs="Arial"/>
        </w:rPr>
        <w:t>ol</w:t>
      </w:r>
      <w:proofErr w:type="spellEnd"/>
      <w:r w:rsidRPr="003C3392">
        <w:rPr>
          <w:rFonts w:ascii="Arial" w:hAnsi="Arial" w:cs="Arial"/>
        </w:rPr>
        <w:t>&gt;</w:t>
      </w:r>
    </w:p>
    <w:p w14:paraId="7994BA4A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&lt;li&gt;coffee&lt;/li&gt;</w:t>
      </w:r>
    </w:p>
    <w:p w14:paraId="59BBAFE7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&lt;li&gt;tea&lt;/li&gt;</w:t>
      </w:r>
    </w:p>
    <w:p w14:paraId="1058170C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&lt;li&gt;milk&lt;/li&gt;</w:t>
      </w:r>
    </w:p>
    <w:p w14:paraId="1E78F0F1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&lt;/</w:t>
      </w:r>
      <w:proofErr w:type="spellStart"/>
      <w:r w:rsidRPr="003C3392">
        <w:rPr>
          <w:rFonts w:ascii="Arial" w:hAnsi="Arial" w:cs="Arial"/>
        </w:rPr>
        <w:t>ol</w:t>
      </w:r>
      <w:proofErr w:type="spellEnd"/>
      <w:r w:rsidRPr="003C3392">
        <w:rPr>
          <w:rFonts w:ascii="Arial" w:hAnsi="Arial" w:cs="Arial"/>
        </w:rPr>
        <w:t>&gt;</w:t>
      </w:r>
    </w:p>
    <w:p w14:paraId="20C00F44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3.description list</w:t>
      </w:r>
    </w:p>
    <w:p w14:paraId="031662A6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&lt;dl&gt;</w:t>
      </w:r>
    </w:p>
    <w:p w14:paraId="0CD31D99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&lt;dt&gt;name&lt;/dt&gt;</w:t>
      </w:r>
    </w:p>
    <w:p w14:paraId="1A233F44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&lt;dd&gt; black hot drink&lt;/dd&gt;</w:t>
      </w:r>
    </w:p>
    <w:p w14:paraId="553EE584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&lt;/dl&gt;</w:t>
      </w:r>
    </w:p>
    <w:p w14:paraId="68F7D107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&lt;dt&gt; is define the name</w:t>
      </w:r>
    </w:p>
    <w:p w14:paraId="4716A05A" w14:textId="77777777" w:rsidR="00E47D68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&lt;dd&gt;is define the describe</w:t>
      </w:r>
      <w:r w:rsidR="00E47D68" w:rsidRPr="003C3392">
        <w:rPr>
          <w:rFonts w:ascii="Arial" w:hAnsi="Arial" w:cs="Arial"/>
        </w:rPr>
        <w:t xml:space="preserve"> </w:t>
      </w:r>
    </w:p>
    <w:p w14:paraId="2C226BB2" w14:textId="3F8A60A2" w:rsidR="00E47D68" w:rsidRPr="003C3392" w:rsidRDefault="00472D15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>6.  What is the ‘class’ attribute in HTML</w:t>
      </w:r>
      <w:r w:rsidR="00E47D68" w:rsidRPr="003C3392">
        <w:rPr>
          <w:rFonts w:ascii="Arial" w:hAnsi="Arial" w:cs="Arial"/>
          <w:sz w:val="40"/>
          <w:szCs w:val="40"/>
        </w:rPr>
        <w:t>?</w:t>
      </w:r>
    </w:p>
    <w:p w14:paraId="24B28EB7" w14:textId="77777777" w:rsidR="00F33B5C" w:rsidRPr="003C3392" w:rsidRDefault="00E47D68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</w:t>
      </w:r>
      <w:proofErr w:type="gramStart"/>
      <w:r w:rsidRPr="003C3392">
        <w:rPr>
          <w:rFonts w:ascii="Arial" w:hAnsi="Arial" w:cs="Arial"/>
        </w:rPr>
        <w:t>Ans:-</w:t>
      </w:r>
      <w:proofErr w:type="gramEnd"/>
      <w:r w:rsidR="00472D15" w:rsidRPr="003C3392">
        <w:rPr>
          <w:rFonts w:ascii="Arial" w:hAnsi="Arial" w:cs="Arial"/>
        </w:rPr>
        <w:t>The class attribute specifies one or more class names for an element.</w:t>
      </w:r>
      <w:r w:rsidR="00F33B5C" w:rsidRPr="003C3392">
        <w:rPr>
          <w:rFonts w:ascii="Arial" w:hAnsi="Arial" w:cs="Arial"/>
        </w:rPr>
        <w:t xml:space="preserve">  </w:t>
      </w:r>
    </w:p>
    <w:p w14:paraId="38D8697A" w14:textId="22600F17" w:rsidR="00472D15" w:rsidRPr="003C3392" w:rsidRDefault="00F33B5C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</w:t>
      </w:r>
      <w:r w:rsidR="00472D15" w:rsidRPr="003C3392">
        <w:rPr>
          <w:rFonts w:ascii="Arial" w:hAnsi="Arial" w:cs="Arial"/>
        </w:rPr>
        <w:t>The class attribute is mostly used to point to a class in a style sheet.</w:t>
      </w:r>
    </w:p>
    <w:p w14:paraId="6153394C" w14:textId="77777777" w:rsidR="00472D15" w:rsidRPr="003C3392" w:rsidRDefault="00472D15" w:rsidP="00813F7D">
      <w:pPr>
        <w:jc w:val="left"/>
        <w:rPr>
          <w:rFonts w:ascii="Arial" w:hAnsi="Arial" w:cs="Arial"/>
        </w:rPr>
      </w:pPr>
    </w:p>
    <w:p w14:paraId="2ED6D02A" w14:textId="55CFACD0" w:rsidR="00310D0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&lt;h1 class="two"&gt;</w:t>
      </w:r>
      <w:proofErr w:type="spellStart"/>
      <w:r w:rsidRPr="003C3392">
        <w:rPr>
          <w:rFonts w:ascii="Arial" w:hAnsi="Arial" w:cs="Arial"/>
        </w:rPr>
        <w:t>gdyu</w:t>
      </w:r>
      <w:proofErr w:type="spellEnd"/>
      <w:r w:rsidRPr="003C3392">
        <w:rPr>
          <w:rFonts w:ascii="Arial" w:hAnsi="Arial" w:cs="Arial"/>
        </w:rPr>
        <w:t>&lt;/h1&gt;</w:t>
      </w:r>
    </w:p>
    <w:p w14:paraId="6F752B4A" w14:textId="76C2EBA3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&lt;h1 id="one"&gt;</w:t>
      </w:r>
      <w:proofErr w:type="spellStart"/>
      <w:r w:rsidRPr="003C3392">
        <w:rPr>
          <w:rFonts w:ascii="Arial" w:hAnsi="Arial" w:cs="Arial"/>
        </w:rPr>
        <w:t>hdgwef</w:t>
      </w:r>
      <w:proofErr w:type="spellEnd"/>
      <w:r w:rsidRPr="003C3392">
        <w:rPr>
          <w:rFonts w:ascii="Arial" w:hAnsi="Arial" w:cs="Arial"/>
        </w:rPr>
        <w:t>&lt;/h1&gt;</w:t>
      </w:r>
    </w:p>
    <w:p w14:paraId="7D0AB1E3" w14:textId="42BBB4A6" w:rsidR="00472D15" w:rsidRPr="003C3392" w:rsidRDefault="00310D0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lastRenderedPageBreak/>
        <w:t xml:space="preserve">    </w:t>
      </w:r>
      <w:r w:rsidR="00472D15" w:rsidRPr="003C3392">
        <w:rPr>
          <w:rFonts w:ascii="Arial" w:hAnsi="Arial" w:cs="Arial"/>
        </w:rPr>
        <w:t>&lt;h1 class="two"&gt;&lt;/h1&gt;</w:t>
      </w:r>
    </w:p>
    <w:p w14:paraId="1E5742FC" w14:textId="77777777" w:rsidR="00472D15" w:rsidRPr="003C3392" w:rsidRDefault="00472D15" w:rsidP="00813F7D">
      <w:pPr>
        <w:jc w:val="left"/>
        <w:rPr>
          <w:rFonts w:ascii="Arial" w:hAnsi="Arial" w:cs="Arial"/>
        </w:rPr>
      </w:pPr>
    </w:p>
    <w:p w14:paraId="14B17838" w14:textId="77777777" w:rsidR="00472D15" w:rsidRPr="003C3392" w:rsidRDefault="00472D15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 xml:space="preserve">7. What is the difference between the ‘id’ attribute and the ‘class’ attribute of HTML </w:t>
      </w:r>
    </w:p>
    <w:p w14:paraId="775DB86F" w14:textId="77777777" w:rsidR="00472D15" w:rsidRPr="003C3392" w:rsidRDefault="00472D15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 xml:space="preserve">   elements?</w:t>
      </w:r>
    </w:p>
    <w:p w14:paraId="0A813443" w14:textId="3A2D653C" w:rsidR="00472D15" w:rsidRPr="003C3392" w:rsidRDefault="00310D0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</w:t>
      </w:r>
      <w:proofErr w:type="gramStart"/>
      <w:r w:rsidR="00472D15" w:rsidRPr="003C3392">
        <w:rPr>
          <w:rFonts w:ascii="Arial" w:hAnsi="Arial" w:cs="Arial"/>
        </w:rPr>
        <w:t>ANS:-</w:t>
      </w:r>
      <w:proofErr w:type="gramEnd"/>
      <w:r w:rsidR="00472D15" w:rsidRPr="003C3392">
        <w:rPr>
          <w:rFonts w:ascii="Arial" w:hAnsi="Arial" w:cs="Arial"/>
        </w:rPr>
        <w:t xml:space="preserve">  HTML id attribute:-the id attribute is a identifier that is used to specify the </w:t>
      </w:r>
    </w:p>
    <w:p w14:paraId="19BEA1E5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document.it is used by CSS to </w:t>
      </w:r>
      <w:proofErr w:type="spellStart"/>
      <w:r w:rsidRPr="003C3392">
        <w:rPr>
          <w:rFonts w:ascii="Arial" w:hAnsi="Arial" w:cs="Arial"/>
        </w:rPr>
        <w:t>proform</w:t>
      </w:r>
      <w:proofErr w:type="spellEnd"/>
      <w:r w:rsidRPr="003C3392">
        <w:rPr>
          <w:rFonts w:ascii="Arial" w:hAnsi="Arial" w:cs="Arial"/>
        </w:rPr>
        <w:t xml:space="preserve"> a certain task for a unique element.</w:t>
      </w:r>
    </w:p>
    <w:p w14:paraId="661B7181" w14:textId="77777777" w:rsidR="007966B6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the id attribute is written using the # symbol followed by id</w:t>
      </w:r>
    </w:p>
    <w:p w14:paraId="195258B3" w14:textId="2426230D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>ex:-&lt;h1 id="one"&gt;heading&lt;/h1&gt;</w:t>
      </w:r>
    </w:p>
    <w:p w14:paraId="2B9465D0" w14:textId="7C6920F9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in </w:t>
      </w:r>
      <w:proofErr w:type="spellStart"/>
      <w:r w:rsidRPr="003C3392">
        <w:rPr>
          <w:rFonts w:ascii="Arial" w:hAnsi="Arial" w:cs="Arial"/>
        </w:rPr>
        <w:t>css</w:t>
      </w:r>
      <w:proofErr w:type="spellEnd"/>
    </w:p>
    <w:p w14:paraId="77129F78" w14:textId="77777777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#id_</w:t>
      </w:r>
      <w:proofErr w:type="gramStart"/>
      <w:r w:rsidRPr="003C3392">
        <w:rPr>
          <w:rFonts w:ascii="Arial" w:hAnsi="Arial" w:cs="Arial"/>
        </w:rPr>
        <w:t>name{</w:t>
      </w:r>
      <w:proofErr w:type="gramEnd"/>
    </w:p>
    <w:p w14:paraId="207CC6AA" w14:textId="08C543C0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</w:t>
      </w:r>
      <w:r w:rsidR="00990CEC" w:rsidRPr="003C3392">
        <w:rPr>
          <w:rFonts w:ascii="Arial" w:hAnsi="Arial" w:cs="Arial"/>
        </w:rPr>
        <w:t xml:space="preserve">                     </w:t>
      </w:r>
      <w:r w:rsidRPr="003C3392">
        <w:rPr>
          <w:rFonts w:ascii="Arial" w:hAnsi="Arial" w:cs="Arial"/>
        </w:rPr>
        <w:t xml:space="preserve"> property</w:t>
      </w:r>
    </w:p>
    <w:p w14:paraId="6DDE3C33" w14:textId="6970CC80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</w:t>
      </w:r>
      <w:r w:rsidR="00990CEC" w:rsidRPr="003C3392">
        <w:rPr>
          <w:rFonts w:ascii="Arial" w:hAnsi="Arial" w:cs="Arial"/>
        </w:rPr>
        <w:t xml:space="preserve">           </w:t>
      </w:r>
      <w:r w:rsidRPr="003C3392">
        <w:rPr>
          <w:rFonts w:ascii="Arial" w:hAnsi="Arial" w:cs="Arial"/>
        </w:rPr>
        <w:t>}</w:t>
      </w:r>
    </w:p>
    <w:p w14:paraId="49EA4FEB" w14:textId="56FB9BB7" w:rsidR="00B25DC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</w:t>
      </w:r>
      <w:r w:rsidR="00990CEC" w:rsidRPr="003C3392">
        <w:rPr>
          <w:rFonts w:ascii="Arial" w:hAnsi="Arial" w:cs="Arial"/>
        </w:rPr>
        <w:t xml:space="preserve">      </w:t>
      </w:r>
      <w:r w:rsidRPr="003C3392">
        <w:rPr>
          <w:rFonts w:ascii="Arial" w:hAnsi="Arial" w:cs="Arial"/>
        </w:rPr>
        <w:t xml:space="preserve">HTML Class </w:t>
      </w:r>
      <w:proofErr w:type="gramStart"/>
      <w:r w:rsidRPr="003C3392">
        <w:rPr>
          <w:rFonts w:ascii="Arial" w:hAnsi="Arial" w:cs="Arial"/>
        </w:rPr>
        <w:t>attribute:-</w:t>
      </w:r>
      <w:proofErr w:type="gramEnd"/>
      <w:r w:rsidRPr="003C3392">
        <w:rPr>
          <w:rFonts w:ascii="Arial" w:hAnsi="Arial" w:cs="Arial"/>
        </w:rPr>
        <w:t xml:space="preserve">the class </w:t>
      </w:r>
      <w:proofErr w:type="spellStart"/>
      <w:r w:rsidRPr="003C3392">
        <w:rPr>
          <w:rFonts w:ascii="Arial" w:hAnsi="Arial" w:cs="Arial"/>
        </w:rPr>
        <w:t>attribut</w:t>
      </w:r>
      <w:proofErr w:type="spellEnd"/>
      <w:r w:rsidRPr="003C3392">
        <w:rPr>
          <w:rFonts w:ascii="Arial" w:hAnsi="Arial" w:cs="Arial"/>
        </w:rPr>
        <w:t xml:space="preserve"> is used to specify one or more class name </w:t>
      </w:r>
      <w:r w:rsidR="00B25DC5" w:rsidRPr="003C3392">
        <w:rPr>
          <w:rFonts w:ascii="Arial" w:hAnsi="Arial" w:cs="Arial"/>
        </w:rPr>
        <w:t xml:space="preserve">      </w:t>
      </w:r>
    </w:p>
    <w:p w14:paraId="1A1D3B07" w14:textId="54D724D8" w:rsidR="00472D15" w:rsidRPr="003C3392" w:rsidRDefault="00B25DC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</w:t>
      </w:r>
      <w:r w:rsidR="00472D15" w:rsidRPr="003C3392">
        <w:rPr>
          <w:rFonts w:ascii="Arial" w:hAnsi="Arial" w:cs="Arial"/>
        </w:rPr>
        <w:t>for</w:t>
      </w:r>
      <w:r w:rsidRPr="003C3392">
        <w:rPr>
          <w:rFonts w:ascii="Arial" w:hAnsi="Arial" w:cs="Arial"/>
        </w:rPr>
        <w:t xml:space="preserve"> </w:t>
      </w:r>
      <w:r w:rsidR="00472D15" w:rsidRPr="003C3392">
        <w:rPr>
          <w:rFonts w:ascii="Arial" w:hAnsi="Arial" w:cs="Arial"/>
        </w:rPr>
        <w:t>an HTML element. the class attribute can be used on any html element.</w:t>
      </w:r>
    </w:p>
    <w:p w14:paraId="11CEBD64" w14:textId="47E19CDD" w:rsidR="00F155F3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the class name in CSS stylesheet </w:t>
      </w:r>
      <w:proofErr w:type="gramStart"/>
      <w:r w:rsidRPr="003C3392">
        <w:rPr>
          <w:rFonts w:ascii="Arial" w:hAnsi="Arial" w:cs="Arial"/>
        </w:rPr>
        <w:t>using  "."</w:t>
      </w:r>
      <w:proofErr w:type="gramEnd"/>
      <w:r w:rsidRPr="003C3392">
        <w:rPr>
          <w:rFonts w:ascii="Arial" w:hAnsi="Arial" w:cs="Arial"/>
        </w:rPr>
        <w:t xml:space="preserve"> symbol.      </w:t>
      </w:r>
    </w:p>
    <w:p w14:paraId="2A2D603D" w14:textId="3C02B2E3" w:rsidR="00472D15" w:rsidRPr="003C3392" w:rsidRDefault="00F155F3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</w:t>
      </w:r>
      <w:r w:rsidR="00AD1DAA">
        <w:rPr>
          <w:rFonts w:ascii="Arial" w:hAnsi="Arial" w:cs="Arial"/>
        </w:rPr>
        <w:t xml:space="preserve">          </w:t>
      </w:r>
      <w:r w:rsidRPr="003C3392">
        <w:rPr>
          <w:rFonts w:ascii="Arial" w:hAnsi="Arial" w:cs="Arial"/>
        </w:rPr>
        <w:t xml:space="preserve">     </w:t>
      </w:r>
      <w:r w:rsidR="00472D15" w:rsidRPr="003C3392">
        <w:rPr>
          <w:rFonts w:ascii="Arial" w:hAnsi="Arial" w:cs="Arial"/>
        </w:rPr>
        <w:t>ex:-&lt;h1 class=" one or more"&gt;heading&lt;/h1&gt;</w:t>
      </w:r>
    </w:p>
    <w:p w14:paraId="32DA4847" w14:textId="618E1B3E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</w:t>
      </w:r>
      <w:r w:rsidR="00AD1DAA">
        <w:rPr>
          <w:rFonts w:ascii="Arial" w:hAnsi="Arial" w:cs="Arial"/>
        </w:rPr>
        <w:t xml:space="preserve">                      </w:t>
      </w:r>
      <w:r w:rsidRPr="003C3392">
        <w:rPr>
          <w:rFonts w:ascii="Arial" w:hAnsi="Arial" w:cs="Arial"/>
        </w:rPr>
        <w:t xml:space="preserve">in use </w:t>
      </w:r>
      <w:proofErr w:type="spellStart"/>
      <w:r w:rsidRPr="003C3392">
        <w:rPr>
          <w:rFonts w:ascii="Arial" w:hAnsi="Arial" w:cs="Arial"/>
        </w:rPr>
        <w:t>css</w:t>
      </w:r>
      <w:proofErr w:type="spellEnd"/>
      <w:r w:rsidRPr="003C3392">
        <w:rPr>
          <w:rFonts w:ascii="Arial" w:hAnsi="Arial" w:cs="Arial"/>
        </w:rPr>
        <w:t>:</w:t>
      </w:r>
      <w:r w:rsidR="00F155F3" w:rsidRPr="003C3392">
        <w:rPr>
          <w:rFonts w:ascii="Arial" w:hAnsi="Arial" w:cs="Arial"/>
        </w:rPr>
        <w:t xml:space="preserve">  </w:t>
      </w:r>
      <w:r w:rsidRPr="003C3392">
        <w:rPr>
          <w:rFonts w:ascii="Arial" w:hAnsi="Arial" w:cs="Arial"/>
        </w:rPr>
        <w:t>.</w:t>
      </w:r>
      <w:proofErr w:type="gramStart"/>
      <w:r w:rsidRPr="003C3392">
        <w:rPr>
          <w:rFonts w:ascii="Arial" w:hAnsi="Arial" w:cs="Arial"/>
        </w:rPr>
        <w:t>class{</w:t>
      </w:r>
      <w:proofErr w:type="gramEnd"/>
    </w:p>
    <w:p w14:paraId="7B13A03C" w14:textId="17CAC940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       </w:t>
      </w:r>
      <w:r w:rsidR="00F155F3" w:rsidRPr="003C3392">
        <w:rPr>
          <w:rFonts w:ascii="Arial" w:hAnsi="Arial" w:cs="Arial"/>
        </w:rPr>
        <w:t xml:space="preserve">                        </w:t>
      </w:r>
      <w:proofErr w:type="spellStart"/>
      <w:r w:rsidRPr="003C3392">
        <w:rPr>
          <w:rFonts w:ascii="Arial" w:hAnsi="Arial" w:cs="Arial"/>
        </w:rPr>
        <w:t>peoperty</w:t>
      </w:r>
      <w:proofErr w:type="spellEnd"/>
    </w:p>
    <w:p w14:paraId="5808FB42" w14:textId="01EA4407" w:rsidR="00043BF8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   </w:t>
      </w:r>
      <w:r w:rsidR="00F155F3" w:rsidRPr="003C3392">
        <w:rPr>
          <w:rFonts w:ascii="Arial" w:hAnsi="Arial" w:cs="Arial"/>
        </w:rPr>
        <w:t xml:space="preserve">         </w:t>
      </w:r>
      <w:r w:rsidR="008D54DF" w:rsidRPr="003C3392">
        <w:rPr>
          <w:rFonts w:ascii="Arial" w:hAnsi="Arial" w:cs="Arial"/>
        </w:rPr>
        <w:t xml:space="preserve"> </w:t>
      </w:r>
      <w:r w:rsidR="00AD1DAA">
        <w:rPr>
          <w:rFonts w:ascii="Arial" w:hAnsi="Arial" w:cs="Arial"/>
        </w:rPr>
        <w:t xml:space="preserve">                   </w:t>
      </w:r>
      <w:r w:rsidR="008D54DF" w:rsidRPr="003C3392">
        <w:rPr>
          <w:rFonts w:ascii="Arial" w:hAnsi="Arial" w:cs="Arial"/>
        </w:rPr>
        <w:t xml:space="preserve">  </w:t>
      </w:r>
      <w:r w:rsidRPr="003C3392">
        <w:rPr>
          <w:rFonts w:ascii="Arial" w:hAnsi="Arial" w:cs="Arial"/>
        </w:rPr>
        <w:t xml:space="preserve">  }</w:t>
      </w:r>
    </w:p>
    <w:p w14:paraId="179356A9" w14:textId="499DFE6A" w:rsidR="0024086D" w:rsidRPr="003C3392" w:rsidRDefault="00472D15" w:rsidP="00813F7D">
      <w:pPr>
        <w:jc w:val="left"/>
        <w:rPr>
          <w:rFonts w:ascii="Arial" w:hAnsi="Arial" w:cs="Arial"/>
        </w:rPr>
      </w:pPr>
      <w:proofErr w:type="gramStart"/>
      <w:r w:rsidRPr="003C3392">
        <w:rPr>
          <w:rFonts w:ascii="Arial" w:hAnsi="Arial" w:cs="Arial"/>
        </w:rPr>
        <w:t>difference :</w:t>
      </w:r>
      <w:proofErr w:type="gramEnd"/>
      <w:r w:rsidRPr="003C3392">
        <w:rPr>
          <w:rFonts w:ascii="Arial" w:hAnsi="Arial" w:cs="Arial"/>
        </w:rPr>
        <w:t>- the id is apply to at one elemen</w:t>
      </w:r>
      <w:r w:rsidR="00AD1DAA">
        <w:rPr>
          <w:rFonts w:ascii="Arial" w:hAnsi="Arial" w:cs="Arial"/>
        </w:rPr>
        <w:t>t.</w:t>
      </w:r>
      <w:r w:rsidRPr="003C3392">
        <w:rPr>
          <w:rFonts w:ascii="Arial" w:hAnsi="Arial" w:cs="Arial"/>
        </w:rPr>
        <w:t xml:space="preserve"> then class is </w:t>
      </w:r>
      <w:proofErr w:type="gramStart"/>
      <w:r w:rsidRPr="003C3392">
        <w:rPr>
          <w:rFonts w:ascii="Arial" w:hAnsi="Arial" w:cs="Arial"/>
        </w:rPr>
        <w:t>apply</w:t>
      </w:r>
      <w:proofErr w:type="gramEnd"/>
      <w:r w:rsidRPr="003C3392">
        <w:rPr>
          <w:rFonts w:ascii="Arial" w:hAnsi="Arial" w:cs="Arial"/>
        </w:rPr>
        <w:t xml:space="preserve"> to multiple elements.</w:t>
      </w:r>
    </w:p>
    <w:p w14:paraId="3BE778AF" w14:textId="38B875FE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  <w:sz w:val="40"/>
          <w:szCs w:val="40"/>
        </w:rPr>
        <w:t>8.What are the various formatting tags in HTML?</w:t>
      </w:r>
    </w:p>
    <w:p w14:paraId="05B5E505" w14:textId="7F356909" w:rsidR="00161A3F" w:rsidRPr="003C3392" w:rsidRDefault="00472D15" w:rsidP="00813F7D">
      <w:pPr>
        <w:jc w:val="left"/>
        <w:rPr>
          <w:rFonts w:ascii="Arial" w:hAnsi="Arial" w:cs="Arial"/>
        </w:rPr>
      </w:pPr>
      <w:proofErr w:type="spellStart"/>
      <w:proofErr w:type="gramStart"/>
      <w:r w:rsidRPr="003C3392">
        <w:rPr>
          <w:rFonts w:ascii="Arial" w:hAnsi="Arial" w:cs="Arial"/>
        </w:rPr>
        <w:t>ans</w:t>
      </w:r>
      <w:proofErr w:type="spellEnd"/>
      <w:r w:rsidRPr="003C3392">
        <w:rPr>
          <w:rFonts w:ascii="Arial" w:hAnsi="Arial" w:cs="Arial"/>
        </w:rPr>
        <w:t>:-</w:t>
      </w:r>
      <w:proofErr w:type="gramEnd"/>
      <w:r w:rsidRPr="003C3392">
        <w:rPr>
          <w:rFonts w:ascii="Arial" w:hAnsi="Arial" w:cs="Arial"/>
        </w:rPr>
        <w:t xml:space="preserve">the various formatting tag are defining text with a </w:t>
      </w:r>
      <w:proofErr w:type="spellStart"/>
      <w:r w:rsidRPr="003C3392">
        <w:rPr>
          <w:rFonts w:ascii="Arial" w:hAnsi="Arial" w:cs="Arial"/>
        </w:rPr>
        <w:t>spacial</w:t>
      </w:r>
      <w:proofErr w:type="spellEnd"/>
      <w:r w:rsidRPr="003C3392">
        <w:rPr>
          <w:rFonts w:ascii="Arial" w:hAnsi="Arial" w:cs="Arial"/>
        </w:rPr>
        <w:t xml:space="preserve"> meaning</w:t>
      </w:r>
    </w:p>
    <w:p w14:paraId="6D81D02E" w14:textId="1BD95B52" w:rsidR="00AD1DAA" w:rsidRDefault="00161A3F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3C3392">
        <w:rPr>
          <w:rFonts w:ascii="Arial" w:hAnsi="Arial" w:cs="Arial"/>
        </w:rPr>
        <w:lastRenderedPageBreak/>
        <w:t xml:space="preserve">         </w:t>
      </w:r>
      <w:r w:rsidR="00472D15" w:rsidRPr="003C3392">
        <w:rPr>
          <w:rFonts w:ascii="Arial" w:hAnsi="Arial" w:cs="Arial"/>
        </w:rPr>
        <w:t xml:space="preserve">HTML formatting </w:t>
      </w:r>
      <w:proofErr w:type="gramStart"/>
      <w:r w:rsidR="00472D15" w:rsidRPr="003C3392">
        <w:rPr>
          <w:rFonts w:ascii="Arial" w:hAnsi="Arial" w:cs="Arial"/>
        </w:rPr>
        <w:t>elements :</w:t>
      </w:r>
      <w:proofErr w:type="gramEnd"/>
      <w:r w:rsidR="00472D15" w:rsidRPr="003C3392">
        <w:rPr>
          <w:rFonts w:ascii="Arial" w:hAnsi="Arial" w:cs="Arial"/>
        </w:rPr>
        <w:t>-</w:t>
      </w:r>
      <w:r w:rsidR="00AD1DAA" w:rsidRPr="00AD1DAA">
        <w:rPr>
          <w:rFonts w:ascii="Arial" w:hAnsi="Arial" w:cs="Arial"/>
          <w:color w:val="202124"/>
        </w:rPr>
        <w:t xml:space="preserve"> </w:t>
      </w:r>
      <w:r w:rsidR="00AD1DAA">
        <w:rPr>
          <w:rFonts w:ascii="Arial" w:hAnsi="Arial" w:cs="Arial"/>
          <w:color w:val="202124"/>
        </w:rPr>
        <w:t>&lt;b&gt; - Bold text.</w:t>
      </w:r>
    </w:p>
    <w:p w14:paraId="281C6EFF" w14:textId="09A88036" w:rsidR="00AD1DAA" w:rsidRDefault="00AD1DAA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                                          &lt;</w:t>
      </w:r>
      <w:r>
        <w:rPr>
          <w:rFonts w:ascii="Arial" w:hAnsi="Arial" w:cs="Arial"/>
          <w:color w:val="202124"/>
        </w:rPr>
        <w:t>strong&gt; - Important text.</w:t>
      </w:r>
    </w:p>
    <w:p w14:paraId="65DAF0E5" w14:textId="5D13E43A" w:rsidR="00AD1DAA" w:rsidRDefault="00AD1DAA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                                          </w:t>
      </w:r>
      <w:r>
        <w:rPr>
          <w:rFonts w:ascii="Arial" w:hAnsi="Arial" w:cs="Arial"/>
          <w:color w:val="202124"/>
        </w:rPr>
        <w:t>&lt;</w:t>
      </w:r>
      <w:proofErr w:type="spellStart"/>
      <w:r>
        <w:rPr>
          <w:rFonts w:ascii="Arial" w:hAnsi="Arial" w:cs="Arial"/>
          <w:color w:val="202124"/>
        </w:rPr>
        <w:t>i</w:t>
      </w:r>
      <w:proofErr w:type="spellEnd"/>
      <w:r>
        <w:rPr>
          <w:rFonts w:ascii="Arial" w:hAnsi="Arial" w:cs="Arial"/>
          <w:color w:val="202124"/>
        </w:rPr>
        <w:t>&gt; - Italic text.</w:t>
      </w:r>
    </w:p>
    <w:p w14:paraId="1B586D3E" w14:textId="585F2110" w:rsidR="00AD1DAA" w:rsidRDefault="00AD1DAA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                                          </w:t>
      </w:r>
      <w:r>
        <w:rPr>
          <w:rFonts w:ascii="Arial" w:hAnsi="Arial" w:cs="Arial"/>
          <w:color w:val="202124"/>
        </w:rPr>
        <w:t>&lt;</w:t>
      </w:r>
      <w:proofErr w:type="spellStart"/>
      <w:r>
        <w:rPr>
          <w:rFonts w:ascii="Arial" w:hAnsi="Arial" w:cs="Arial"/>
          <w:color w:val="202124"/>
        </w:rPr>
        <w:t>em</w:t>
      </w:r>
      <w:proofErr w:type="spellEnd"/>
      <w:r>
        <w:rPr>
          <w:rFonts w:ascii="Arial" w:hAnsi="Arial" w:cs="Arial"/>
          <w:color w:val="202124"/>
        </w:rPr>
        <w:t>&gt; - Emphasized text.</w:t>
      </w:r>
    </w:p>
    <w:p w14:paraId="2A639427" w14:textId="2EE8DB61" w:rsidR="00AD1DAA" w:rsidRDefault="00AD1DAA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                                           </w:t>
      </w:r>
      <w:r>
        <w:rPr>
          <w:rFonts w:ascii="Arial" w:hAnsi="Arial" w:cs="Arial"/>
          <w:color w:val="202124"/>
        </w:rPr>
        <w:t>&lt;mark&gt; - Marked text.</w:t>
      </w:r>
    </w:p>
    <w:p w14:paraId="49377196" w14:textId="4214224A" w:rsidR="00AD1DAA" w:rsidRDefault="00AD1DAA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                                           </w:t>
      </w:r>
      <w:r>
        <w:rPr>
          <w:rFonts w:ascii="Arial" w:hAnsi="Arial" w:cs="Arial"/>
          <w:color w:val="202124"/>
        </w:rPr>
        <w:t>&lt;small&gt; - Smaller text.</w:t>
      </w:r>
    </w:p>
    <w:p w14:paraId="6F0D6407" w14:textId="0399D979" w:rsidR="00AD1DAA" w:rsidRDefault="00AD1DAA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                                            </w:t>
      </w:r>
      <w:r>
        <w:rPr>
          <w:rFonts w:ascii="Arial" w:hAnsi="Arial" w:cs="Arial"/>
          <w:color w:val="202124"/>
        </w:rPr>
        <w:t>&lt;del&gt; - Deleted text.</w:t>
      </w:r>
    </w:p>
    <w:p w14:paraId="6FC346E4" w14:textId="656A542A" w:rsidR="00AD1DAA" w:rsidRDefault="00AD1DAA" w:rsidP="00AD1DA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                                               </w:t>
      </w:r>
      <w:r>
        <w:rPr>
          <w:rFonts w:ascii="Arial" w:hAnsi="Arial" w:cs="Arial"/>
          <w:color w:val="202124"/>
        </w:rPr>
        <w:t>&lt;ins&gt; - Inserted text.</w:t>
      </w:r>
    </w:p>
    <w:p w14:paraId="229997B5" w14:textId="31839DD4" w:rsidR="00472D15" w:rsidRPr="003C3392" w:rsidRDefault="00472D15" w:rsidP="00AD1DAA">
      <w:pPr>
        <w:jc w:val="left"/>
        <w:rPr>
          <w:rFonts w:ascii="Arial" w:hAnsi="Arial" w:cs="Arial"/>
        </w:rPr>
      </w:pPr>
    </w:p>
    <w:p w14:paraId="1A05FE34" w14:textId="77777777" w:rsidR="00472D15" w:rsidRPr="003C3392" w:rsidRDefault="00472D15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>9.How is Cell Padding different from Cell Spacing?</w:t>
      </w:r>
    </w:p>
    <w:p w14:paraId="506C7AC2" w14:textId="77777777" w:rsidR="0099756C" w:rsidRPr="003C3392" w:rsidRDefault="00472D15" w:rsidP="00813F7D">
      <w:pPr>
        <w:jc w:val="left"/>
        <w:rPr>
          <w:rFonts w:ascii="Arial" w:hAnsi="Arial" w:cs="Arial"/>
        </w:rPr>
      </w:pPr>
      <w:proofErr w:type="spellStart"/>
      <w:proofErr w:type="gramStart"/>
      <w:r w:rsidRPr="003C3392">
        <w:rPr>
          <w:rFonts w:ascii="Arial" w:hAnsi="Arial" w:cs="Arial"/>
        </w:rPr>
        <w:t>ans</w:t>
      </w:r>
      <w:proofErr w:type="spellEnd"/>
      <w:r w:rsidRPr="003C3392">
        <w:rPr>
          <w:rFonts w:ascii="Arial" w:hAnsi="Arial" w:cs="Arial"/>
        </w:rPr>
        <w:t>:-</w:t>
      </w:r>
      <w:proofErr w:type="gramEnd"/>
    </w:p>
    <w:p w14:paraId="261D18F7" w14:textId="77777777" w:rsidR="0099756C" w:rsidRPr="003C3392" w:rsidRDefault="0099756C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</w:t>
      </w:r>
      <w:r w:rsidR="00472D15" w:rsidRPr="003C3392">
        <w:rPr>
          <w:rFonts w:ascii="Arial" w:hAnsi="Arial" w:cs="Arial"/>
        </w:rPr>
        <w:t xml:space="preserve">Cell </w:t>
      </w:r>
      <w:proofErr w:type="gramStart"/>
      <w:r w:rsidR="00472D15" w:rsidRPr="003C3392">
        <w:rPr>
          <w:rFonts w:ascii="Arial" w:hAnsi="Arial" w:cs="Arial"/>
        </w:rPr>
        <w:t>padding:-</w:t>
      </w:r>
      <w:proofErr w:type="gramEnd"/>
      <w:r w:rsidR="00472D15" w:rsidRPr="003C3392">
        <w:rPr>
          <w:rFonts w:ascii="Arial" w:hAnsi="Arial" w:cs="Arial"/>
        </w:rPr>
        <w:t>the cell padding is space between a two table</w:t>
      </w:r>
      <w:r w:rsidR="000B34DA" w:rsidRPr="003C3392">
        <w:rPr>
          <w:rFonts w:ascii="Arial" w:hAnsi="Arial" w:cs="Arial"/>
        </w:rPr>
        <w:t xml:space="preserve"> </w:t>
      </w:r>
      <w:r w:rsidR="00472D15" w:rsidRPr="003C3392">
        <w:rPr>
          <w:rFonts w:ascii="Arial" w:hAnsi="Arial" w:cs="Arial"/>
        </w:rPr>
        <w:t>.and the content present in it.</w:t>
      </w:r>
      <w:r w:rsidRPr="003C3392">
        <w:rPr>
          <w:rFonts w:ascii="Arial" w:hAnsi="Arial" w:cs="Arial"/>
        </w:rPr>
        <w:t xml:space="preserve"> </w:t>
      </w:r>
      <w:r w:rsidR="00472D15" w:rsidRPr="003C3392">
        <w:rPr>
          <w:rFonts w:ascii="Arial" w:hAnsi="Arial" w:cs="Arial"/>
        </w:rPr>
        <w:t xml:space="preserve"> </w:t>
      </w:r>
      <w:r w:rsidRPr="003C3392">
        <w:rPr>
          <w:rFonts w:ascii="Arial" w:hAnsi="Arial" w:cs="Arial"/>
        </w:rPr>
        <w:t xml:space="preserve">               </w:t>
      </w:r>
    </w:p>
    <w:p w14:paraId="6A3BBA2C" w14:textId="61A92FC7" w:rsidR="00472D15" w:rsidRPr="003C3392" w:rsidRDefault="0099756C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</w:t>
      </w:r>
      <w:r w:rsidR="00472D15" w:rsidRPr="003C3392">
        <w:rPr>
          <w:rFonts w:ascii="Arial" w:hAnsi="Arial" w:cs="Arial"/>
        </w:rPr>
        <w:t xml:space="preserve">Cell </w:t>
      </w:r>
      <w:proofErr w:type="gramStart"/>
      <w:r w:rsidR="00472D15" w:rsidRPr="003C3392">
        <w:rPr>
          <w:rFonts w:ascii="Arial" w:hAnsi="Arial" w:cs="Arial"/>
        </w:rPr>
        <w:t>spacing:-</w:t>
      </w:r>
      <w:proofErr w:type="gramEnd"/>
      <w:r w:rsidR="00472D15" w:rsidRPr="003C3392">
        <w:rPr>
          <w:rFonts w:ascii="Arial" w:hAnsi="Arial" w:cs="Arial"/>
        </w:rPr>
        <w:t xml:space="preserve"> the space present between individual adjacent cells.</w:t>
      </w:r>
    </w:p>
    <w:p w14:paraId="1062149C" w14:textId="77777777" w:rsidR="00472D15" w:rsidRPr="003C3392" w:rsidRDefault="00472D15" w:rsidP="00813F7D">
      <w:pPr>
        <w:jc w:val="left"/>
        <w:rPr>
          <w:rFonts w:ascii="Arial" w:hAnsi="Arial" w:cs="Arial"/>
        </w:rPr>
      </w:pPr>
    </w:p>
    <w:p w14:paraId="1DBD6A5C" w14:textId="04D2AB54" w:rsidR="00472D15" w:rsidRPr="003C3392" w:rsidRDefault="00472D1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</w:t>
      </w:r>
    </w:p>
    <w:p w14:paraId="730A423B" w14:textId="77777777" w:rsidR="008C3ADC" w:rsidRPr="003C3392" w:rsidRDefault="00472D15" w:rsidP="00813F7D">
      <w:pPr>
        <w:jc w:val="left"/>
        <w:rPr>
          <w:rFonts w:ascii="Arial" w:hAnsi="Arial" w:cs="Arial"/>
          <w:noProof/>
        </w:rPr>
      </w:pPr>
      <w:r w:rsidRPr="003C3392">
        <w:rPr>
          <w:rFonts w:ascii="Arial" w:hAnsi="Arial" w:cs="Arial"/>
        </w:rPr>
        <w:t xml:space="preserve">           </w:t>
      </w:r>
      <w:r w:rsidR="00B23BE3" w:rsidRPr="003C3392">
        <w:rPr>
          <w:rFonts w:ascii="Arial" w:hAnsi="Arial" w:cs="Arial"/>
          <w:b/>
          <w:bCs/>
        </w:rPr>
        <w:t>C</w:t>
      </w:r>
      <w:r w:rsidRPr="003C3392">
        <w:rPr>
          <w:rFonts w:ascii="Arial" w:hAnsi="Arial" w:cs="Arial"/>
          <w:b/>
          <w:bCs/>
        </w:rPr>
        <w:t>al</w:t>
      </w:r>
      <w:r w:rsidR="00B23BE3" w:rsidRPr="003C3392">
        <w:rPr>
          <w:rFonts w:ascii="Arial" w:hAnsi="Arial" w:cs="Arial"/>
          <w:b/>
          <w:bCs/>
        </w:rPr>
        <w:t>l padding</w:t>
      </w:r>
      <w:r w:rsidR="00B23BE3" w:rsidRPr="003C3392">
        <w:rPr>
          <w:rFonts w:ascii="Arial" w:hAnsi="Arial" w:cs="Arial"/>
        </w:rPr>
        <w:t xml:space="preserve">                </w:t>
      </w:r>
      <w:r w:rsidR="003661EC" w:rsidRPr="003C3392">
        <w:rPr>
          <w:rFonts w:ascii="Arial" w:hAnsi="Arial" w:cs="Arial"/>
        </w:rPr>
        <w:t xml:space="preserve">                 </w:t>
      </w:r>
      <w:r w:rsidR="00077D1F" w:rsidRPr="003C3392">
        <w:rPr>
          <w:rFonts w:ascii="Arial" w:hAnsi="Arial" w:cs="Arial"/>
        </w:rPr>
        <w:t xml:space="preserve">                      </w:t>
      </w:r>
      <w:r w:rsidR="003661EC" w:rsidRPr="003C3392">
        <w:rPr>
          <w:rFonts w:ascii="Arial" w:hAnsi="Arial" w:cs="Arial"/>
        </w:rPr>
        <w:t xml:space="preserve">  </w:t>
      </w:r>
      <w:r w:rsidR="00B23BE3" w:rsidRPr="003C3392">
        <w:rPr>
          <w:rFonts w:ascii="Arial" w:hAnsi="Arial" w:cs="Arial"/>
        </w:rPr>
        <w:t xml:space="preserve">  </w:t>
      </w:r>
      <w:r w:rsidR="00B23BE3" w:rsidRPr="003C3392">
        <w:rPr>
          <w:rFonts w:ascii="Arial" w:hAnsi="Arial" w:cs="Arial"/>
          <w:b/>
          <w:bCs/>
        </w:rPr>
        <w:t xml:space="preserve">cell </w:t>
      </w:r>
      <w:proofErr w:type="spellStart"/>
      <w:r w:rsidR="00B23BE3" w:rsidRPr="003C3392">
        <w:rPr>
          <w:rFonts w:ascii="Arial" w:hAnsi="Arial" w:cs="Arial"/>
          <w:b/>
          <w:bCs/>
        </w:rPr>
        <w:t>spa</w:t>
      </w:r>
      <w:r w:rsidR="00077D1F" w:rsidRPr="003C3392">
        <w:rPr>
          <w:rFonts w:ascii="Arial" w:hAnsi="Arial" w:cs="Arial"/>
          <w:b/>
          <w:bCs/>
        </w:rPr>
        <w:t>sing</w:t>
      </w:r>
      <w:proofErr w:type="spellEnd"/>
      <w:r w:rsidR="00AC5E7A" w:rsidRPr="003C3392">
        <w:rPr>
          <w:rFonts w:ascii="Arial" w:hAnsi="Arial" w:cs="Arial"/>
          <w:noProof/>
        </w:rPr>
        <w:t xml:space="preserve">     </w:t>
      </w:r>
      <w:r w:rsidR="008428F4" w:rsidRPr="003C3392">
        <w:rPr>
          <w:rFonts w:ascii="Arial" w:hAnsi="Arial" w:cs="Arial"/>
          <w:noProof/>
        </w:rPr>
        <w:drawing>
          <wp:inline distT="0" distB="0" distL="0" distR="0" wp14:anchorId="43A591D1" wp14:editId="62D94649">
            <wp:extent cx="2152650" cy="939617"/>
            <wp:effectExtent l="0" t="0" r="0" b="0"/>
            <wp:docPr id="342065853" name="Picture 6" descr="Difference Between Cellpadding and Cellspacing (with Comparison Chart and  Example) - Tech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fference Between Cellpadding and Cellspacing (with Comparison Chart and  Example) - Tech Differen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70" cy="96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E7A" w:rsidRPr="003C3392">
        <w:rPr>
          <w:rFonts w:ascii="Arial" w:hAnsi="Arial" w:cs="Arial"/>
          <w:noProof/>
        </w:rPr>
        <w:t xml:space="preserve">      </w:t>
      </w:r>
      <w:r w:rsidR="00077D1F" w:rsidRPr="003C3392">
        <w:rPr>
          <w:rFonts w:ascii="Arial" w:hAnsi="Arial" w:cs="Arial"/>
          <w:noProof/>
        </w:rPr>
        <w:t xml:space="preserve">    </w:t>
      </w:r>
      <w:r w:rsidR="00AC5E7A" w:rsidRPr="003C3392">
        <w:rPr>
          <w:rFonts w:ascii="Arial" w:hAnsi="Arial" w:cs="Arial"/>
          <w:noProof/>
        </w:rPr>
        <w:t xml:space="preserve">    </w:t>
      </w:r>
      <w:r w:rsidR="00AC5E7A" w:rsidRPr="003C3392">
        <w:rPr>
          <w:rFonts w:ascii="Arial" w:hAnsi="Arial" w:cs="Arial"/>
          <w:noProof/>
        </w:rPr>
        <w:drawing>
          <wp:inline distT="0" distB="0" distL="0" distR="0" wp14:anchorId="194AD0DC" wp14:editId="0A9362CC">
            <wp:extent cx="2400300" cy="1085850"/>
            <wp:effectExtent l="0" t="0" r="0" b="0"/>
            <wp:docPr id="275955768" name="Picture 5" descr="Difference Between Cellpadding and Cellspacing (with Comparison Chart and  Example) - Tech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fference Between Cellpadding and Cellspacing (with Comparison Chart and  Example) - Tech Differen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FF5C" w14:textId="77777777" w:rsidR="008C3ADC" w:rsidRPr="003C3392" w:rsidRDefault="008C3ADC" w:rsidP="00813F7D">
      <w:pPr>
        <w:jc w:val="left"/>
        <w:rPr>
          <w:rFonts w:ascii="Arial" w:hAnsi="Arial" w:cs="Arial"/>
          <w:noProof/>
        </w:rPr>
      </w:pPr>
    </w:p>
    <w:p w14:paraId="2662D94C" w14:textId="6B9BC665" w:rsidR="00510EBF" w:rsidRPr="003C3392" w:rsidRDefault="0004586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  <w:sz w:val="40"/>
          <w:szCs w:val="40"/>
        </w:rPr>
        <w:t>10.How can we club two or more rows or columns into a single row or column in an HTML table?</w:t>
      </w:r>
    </w:p>
    <w:p w14:paraId="2797256A" w14:textId="0803C435" w:rsidR="004F7FCD" w:rsidRPr="003C3392" w:rsidRDefault="00045865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</w:t>
      </w:r>
    </w:p>
    <w:p w14:paraId="5C291E49" w14:textId="683D2257" w:rsidR="00AD1DAA" w:rsidRDefault="00045865" w:rsidP="00813F7D">
      <w:pPr>
        <w:jc w:val="left"/>
        <w:rPr>
          <w:rFonts w:ascii="Arial" w:hAnsi="Arial" w:cs="Arial"/>
          <w:color w:val="202124"/>
          <w:shd w:val="clear" w:color="auto" w:fill="FFFFFF"/>
        </w:rPr>
      </w:pPr>
      <w:r w:rsidRPr="003C3392">
        <w:rPr>
          <w:rFonts w:ascii="Arial" w:hAnsi="Arial" w:cs="Arial"/>
        </w:rPr>
        <w:t xml:space="preserve">  </w:t>
      </w:r>
      <w:proofErr w:type="gramStart"/>
      <w:r w:rsidRPr="003C3392">
        <w:rPr>
          <w:rFonts w:ascii="Arial" w:hAnsi="Arial" w:cs="Arial"/>
        </w:rPr>
        <w:t>Ans:-</w:t>
      </w:r>
      <w:proofErr w:type="gramEnd"/>
      <w:r w:rsidR="00FE0D19" w:rsidRPr="003C339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C00D9" w:rsidRPr="003C3392">
        <w:rPr>
          <w:rFonts w:ascii="Arial" w:hAnsi="Arial" w:cs="Arial"/>
          <w:color w:val="202124"/>
          <w:shd w:val="clear" w:color="auto" w:fill="FFFFFF"/>
        </w:rPr>
        <w:t xml:space="preserve">the html </w:t>
      </w:r>
      <w:r w:rsidR="00FE0D19" w:rsidRPr="003C3392">
        <w:rPr>
          <w:rFonts w:ascii="Arial" w:hAnsi="Arial" w:cs="Arial"/>
          <w:color w:val="202124"/>
          <w:shd w:val="clear" w:color="auto" w:fill="FFFFFF"/>
        </w:rPr>
        <w:t xml:space="preserve"> two or more table cells in a column </w:t>
      </w:r>
      <w:r w:rsidR="00FE0D19" w:rsidRPr="003C3392">
        <w:rPr>
          <w:rFonts w:ascii="Arial" w:hAnsi="Arial" w:cs="Arial"/>
          <w:color w:val="040C28"/>
        </w:rPr>
        <w:t>using the cols</w:t>
      </w:r>
      <w:r w:rsidR="000B34DA" w:rsidRPr="003C3392">
        <w:rPr>
          <w:rFonts w:ascii="Arial" w:hAnsi="Arial" w:cs="Arial"/>
          <w:color w:val="040C28"/>
        </w:rPr>
        <w:t xml:space="preserve"> </w:t>
      </w:r>
      <w:r w:rsidR="00FE0D19" w:rsidRPr="003C3392">
        <w:rPr>
          <w:rFonts w:ascii="Arial" w:hAnsi="Arial" w:cs="Arial"/>
          <w:color w:val="040C28"/>
        </w:rPr>
        <w:t xml:space="preserve">pan attribute in a &lt;td&gt; HTML tag </w:t>
      </w:r>
      <w:r w:rsidR="00FE0D19" w:rsidRPr="003C3392">
        <w:rPr>
          <w:rFonts w:ascii="Arial" w:hAnsi="Arial" w:cs="Arial"/>
          <w:color w:val="202124"/>
          <w:shd w:val="clear" w:color="auto" w:fill="FFFFFF"/>
        </w:rPr>
        <w:t>. To</w:t>
      </w:r>
      <w:r w:rsidR="00AD1DA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E0D19" w:rsidRPr="003C3392">
        <w:rPr>
          <w:rFonts w:ascii="Arial" w:hAnsi="Arial" w:cs="Arial"/>
          <w:color w:val="202124"/>
          <w:shd w:val="clear" w:color="auto" w:fill="FFFFFF"/>
        </w:rPr>
        <w:t>merge two or more row cells, use the row</w:t>
      </w:r>
      <w:r w:rsidR="000B34DA" w:rsidRPr="003C339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E0D19" w:rsidRPr="003C3392">
        <w:rPr>
          <w:rFonts w:ascii="Arial" w:hAnsi="Arial" w:cs="Arial"/>
          <w:color w:val="202124"/>
          <w:shd w:val="clear" w:color="auto" w:fill="FFFFFF"/>
        </w:rPr>
        <w:t>span attribute.</w:t>
      </w:r>
      <w:r w:rsidR="00AD1DA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125EA0F" w14:textId="170CABD7" w:rsidR="00EF1147" w:rsidRPr="003C3392" w:rsidRDefault="008006D1" w:rsidP="00813F7D">
      <w:pPr>
        <w:jc w:val="left"/>
        <w:rPr>
          <w:rFonts w:ascii="Arial" w:hAnsi="Arial" w:cs="Arial"/>
          <w:color w:val="202124"/>
          <w:shd w:val="clear" w:color="auto" w:fill="FFFFFF"/>
        </w:rPr>
      </w:pPr>
      <w:r w:rsidRPr="003C3392">
        <w:rPr>
          <w:rFonts w:ascii="Arial" w:hAnsi="Arial" w:cs="Arial"/>
          <w:color w:val="202124"/>
          <w:shd w:val="clear" w:color="auto" w:fill="FFFFFF"/>
        </w:rPr>
        <w:t>Cols</w:t>
      </w:r>
      <w:r w:rsidR="0053617F" w:rsidRPr="003C3392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C3392">
        <w:rPr>
          <w:rFonts w:ascii="Arial" w:hAnsi="Arial" w:cs="Arial"/>
          <w:color w:val="202124"/>
          <w:shd w:val="clear" w:color="auto" w:fill="FFFFFF"/>
        </w:rPr>
        <w:t xml:space="preserve">pan </w:t>
      </w:r>
      <w:proofErr w:type="gramStart"/>
      <w:r w:rsidRPr="003C3392">
        <w:rPr>
          <w:rFonts w:ascii="Arial" w:hAnsi="Arial" w:cs="Arial"/>
          <w:color w:val="202124"/>
          <w:shd w:val="clear" w:color="auto" w:fill="FFFFFF"/>
        </w:rPr>
        <w:t xml:space="preserve">  :</w:t>
      </w:r>
      <w:proofErr w:type="gramEnd"/>
      <w:r w:rsidRPr="003C3392">
        <w:rPr>
          <w:rFonts w:ascii="Arial" w:hAnsi="Arial" w:cs="Arial"/>
          <w:color w:val="202124"/>
          <w:shd w:val="clear" w:color="auto" w:fill="FFFFFF"/>
        </w:rPr>
        <w:t xml:space="preserve">- </w:t>
      </w:r>
      <w:r w:rsidR="00EF1147" w:rsidRPr="003C3392">
        <w:rPr>
          <w:rFonts w:ascii="Arial" w:hAnsi="Arial" w:cs="Arial"/>
          <w:color w:val="262626" w:themeColor="text1" w:themeTint="D9"/>
          <w:shd w:val="clear" w:color="auto" w:fill="FFFFFF"/>
        </w:rPr>
        <w:t>The cols</w:t>
      </w:r>
      <w:r w:rsidR="00094EAA" w:rsidRPr="003C3392">
        <w:rPr>
          <w:rFonts w:ascii="Arial" w:hAnsi="Arial" w:cs="Arial"/>
          <w:color w:val="262626" w:themeColor="text1" w:themeTint="D9"/>
          <w:shd w:val="clear" w:color="auto" w:fill="FFFFFF"/>
        </w:rPr>
        <w:t xml:space="preserve"> </w:t>
      </w:r>
      <w:r w:rsidR="00EF1147" w:rsidRPr="003C3392">
        <w:rPr>
          <w:rFonts w:ascii="Arial" w:hAnsi="Arial" w:cs="Arial"/>
          <w:color w:val="262626" w:themeColor="text1" w:themeTint="D9"/>
          <w:shd w:val="clear" w:color="auto" w:fill="FFFFFF"/>
        </w:rPr>
        <w:t xml:space="preserve">pan </w:t>
      </w:r>
      <w:r w:rsidR="00094EAA" w:rsidRPr="003C3392">
        <w:rPr>
          <w:rFonts w:ascii="Arial" w:hAnsi="Arial" w:cs="Arial"/>
          <w:color w:val="262626" w:themeColor="text1" w:themeTint="D9"/>
          <w:shd w:val="clear" w:color="auto" w:fill="FFFFFF"/>
        </w:rPr>
        <w:t>a</w:t>
      </w:r>
      <w:r w:rsidR="00BD1DB8" w:rsidRPr="003C3392">
        <w:rPr>
          <w:rFonts w:ascii="Arial" w:hAnsi="Arial" w:cs="Arial"/>
          <w:color w:val="262626" w:themeColor="text1" w:themeTint="D9"/>
          <w:shd w:val="clear" w:color="auto" w:fill="FFFFFF"/>
        </w:rPr>
        <w:t>ttribute defines the number of columns</w:t>
      </w:r>
      <w:r w:rsidR="00504B16" w:rsidRPr="003C3392">
        <w:rPr>
          <w:rFonts w:ascii="Arial" w:hAnsi="Arial" w:cs="Arial"/>
          <w:color w:val="262626" w:themeColor="text1" w:themeTint="D9"/>
          <w:shd w:val="clear" w:color="auto" w:fill="FFFFFF"/>
        </w:rPr>
        <w:t xml:space="preserve"> a cell should span.</w:t>
      </w:r>
    </w:p>
    <w:p w14:paraId="6CD70DEF" w14:textId="77777777" w:rsidR="00AD1DAA" w:rsidRDefault="00784754" w:rsidP="00813F7D">
      <w:pPr>
        <w:jc w:val="left"/>
        <w:rPr>
          <w:rFonts w:ascii="Arial" w:hAnsi="Arial" w:cs="Arial"/>
          <w:color w:val="262626" w:themeColor="text1" w:themeTint="D9"/>
          <w:shd w:val="clear" w:color="auto" w:fill="FFFFFF"/>
        </w:rPr>
      </w:pPr>
      <w:r w:rsidRPr="003C3392">
        <w:rPr>
          <w:rFonts w:ascii="Arial" w:hAnsi="Arial" w:cs="Arial"/>
          <w:color w:val="262626" w:themeColor="text1" w:themeTint="D9"/>
          <w:shd w:val="clear" w:color="auto" w:fill="FFFFFF"/>
        </w:rPr>
        <w:lastRenderedPageBreak/>
        <w:t xml:space="preserve">          </w:t>
      </w:r>
      <w:r w:rsidR="008006D1" w:rsidRPr="003C3392">
        <w:rPr>
          <w:rFonts w:ascii="Arial" w:hAnsi="Arial" w:cs="Arial"/>
          <w:color w:val="262626" w:themeColor="text1" w:themeTint="D9"/>
          <w:shd w:val="clear" w:color="auto" w:fill="FFFFFF"/>
        </w:rPr>
        <w:t xml:space="preserve">                  </w:t>
      </w:r>
      <w:r w:rsidRPr="003C3392">
        <w:rPr>
          <w:rFonts w:ascii="Arial" w:hAnsi="Arial" w:cs="Arial"/>
          <w:color w:val="262626" w:themeColor="text1" w:themeTint="D9"/>
          <w:shd w:val="clear" w:color="auto" w:fill="FFFFFF"/>
        </w:rPr>
        <w:t xml:space="preserve">An html table with a table cell that spans </w:t>
      </w:r>
      <w:r w:rsidR="00FE064E" w:rsidRPr="003C3392">
        <w:rPr>
          <w:rFonts w:ascii="Arial" w:hAnsi="Arial" w:cs="Arial"/>
          <w:color w:val="262626" w:themeColor="text1" w:themeTint="D9"/>
          <w:shd w:val="clear" w:color="auto" w:fill="FFFFFF"/>
        </w:rPr>
        <w:t xml:space="preserve">two </w:t>
      </w:r>
      <w:proofErr w:type="gramStart"/>
      <w:r w:rsidR="00FE064E" w:rsidRPr="003C3392">
        <w:rPr>
          <w:rFonts w:ascii="Arial" w:hAnsi="Arial" w:cs="Arial"/>
          <w:color w:val="262626" w:themeColor="text1" w:themeTint="D9"/>
          <w:shd w:val="clear" w:color="auto" w:fill="FFFFFF"/>
        </w:rPr>
        <w:t>c</w:t>
      </w:r>
      <w:r w:rsidR="00CA75D4" w:rsidRPr="003C3392">
        <w:rPr>
          <w:rFonts w:ascii="Arial" w:hAnsi="Arial" w:cs="Arial"/>
          <w:color w:val="262626" w:themeColor="text1" w:themeTint="D9"/>
          <w:shd w:val="clear" w:color="auto" w:fill="FFFFFF"/>
        </w:rPr>
        <w:t>olumn</w:t>
      </w:r>
      <w:proofErr w:type="gramEnd"/>
      <w:r w:rsidR="00CA75D4" w:rsidRPr="003C3392">
        <w:rPr>
          <w:rFonts w:ascii="Arial" w:hAnsi="Arial" w:cs="Arial"/>
          <w:color w:val="262626" w:themeColor="text1" w:themeTint="D9"/>
          <w:shd w:val="clear" w:color="auto" w:fill="FFFFFF"/>
        </w:rPr>
        <w:t>.</w:t>
      </w:r>
      <w:r w:rsidR="00A7038B" w:rsidRPr="003C3392">
        <w:rPr>
          <w:rFonts w:ascii="Arial" w:hAnsi="Arial" w:cs="Arial"/>
          <w:color w:val="262626" w:themeColor="text1" w:themeTint="D9"/>
          <w:shd w:val="clear" w:color="auto" w:fill="FFFFFF"/>
        </w:rPr>
        <w:t xml:space="preserve"> </w:t>
      </w:r>
      <w:r w:rsidR="00AD1DAA">
        <w:rPr>
          <w:rFonts w:ascii="Arial" w:hAnsi="Arial" w:cs="Arial"/>
          <w:color w:val="262626" w:themeColor="text1" w:themeTint="D9"/>
          <w:shd w:val="clear" w:color="auto" w:fill="FFFFFF"/>
        </w:rPr>
        <w:t xml:space="preserve">                                        </w:t>
      </w:r>
      <w:r w:rsidR="008006D1" w:rsidRPr="003C3392">
        <w:rPr>
          <w:rFonts w:ascii="Arial" w:hAnsi="Arial" w:cs="Arial"/>
        </w:rPr>
        <w:t>Cols</w:t>
      </w:r>
      <w:r w:rsidR="0053617F" w:rsidRPr="003C3392">
        <w:rPr>
          <w:rFonts w:ascii="Arial" w:hAnsi="Arial" w:cs="Arial"/>
        </w:rPr>
        <w:t xml:space="preserve"> </w:t>
      </w:r>
      <w:r w:rsidR="008006D1" w:rsidRPr="003C3392">
        <w:rPr>
          <w:rFonts w:ascii="Arial" w:hAnsi="Arial" w:cs="Arial"/>
        </w:rPr>
        <w:t>pan tag</w:t>
      </w:r>
      <w:r w:rsidR="0023410D" w:rsidRPr="003C3392">
        <w:rPr>
          <w:rFonts w:ascii="Arial" w:hAnsi="Arial" w:cs="Arial"/>
        </w:rPr>
        <w:t>:-</w:t>
      </w:r>
      <w:r w:rsidR="00A40DAF" w:rsidRPr="003C3392">
        <w:rPr>
          <w:rFonts w:ascii="Arial" w:hAnsi="Arial" w:cs="Arial"/>
        </w:rPr>
        <w:t>&lt;table&gt;</w:t>
      </w:r>
    </w:p>
    <w:p w14:paraId="5A9C203C" w14:textId="49F0894C" w:rsidR="00572021" w:rsidRPr="00AD1DAA" w:rsidRDefault="00AD1DAA" w:rsidP="00813F7D">
      <w:pPr>
        <w:jc w:val="left"/>
        <w:rPr>
          <w:rFonts w:ascii="Arial" w:hAnsi="Arial" w:cs="Arial"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hd w:val="clear" w:color="auto" w:fill="FFFFFF"/>
        </w:rPr>
        <w:t xml:space="preserve">                        </w:t>
      </w:r>
      <w:r w:rsidR="00572021" w:rsidRPr="003C3392">
        <w:rPr>
          <w:rFonts w:ascii="Arial" w:hAnsi="Arial" w:cs="Arial"/>
        </w:rPr>
        <w:t>&lt;td&gt;&lt;/td&gt;</w:t>
      </w:r>
    </w:p>
    <w:p w14:paraId="5E417085" w14:textId="55D62059" w:rsidR="00891BEA" w:rsidRPr="003C3392" w:rsidRDefault="00AD1DAA" w:rsidP="00813F7D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="00891BEA" w:rsidRPr="003C3392">
        <w:rPr>
          <w:rFonts w:ascii="Arial" w:hAnsi="Arial" w:cs="Arial"/>
        </w:rPr>
        <w:t>&lt;/table&gt;</w:t>
      </w:r>
    </w:p>
    <w:p w14:paraId="226C500E" w14:textId="126E1F07" w:rsidR="00A40DAF" w:rsidRPr="003C3392" w:rsidRDefault="00A40DAF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    </w:t>
      </w:r>
      <w:r w:rsidR="00795BFC" w:rsidRPr="003C3392">
        <w:rPr>
          <w:rFonts w:ascii="Arial" w:hAnsi="Arial" w:cs="Arial"/>
        </w:rPr>
        <w:t xml:space="preserve"> </w:t>
      </w:r>
      <w:r w:rsidR="00795BFC" w:rsidRPr="003C3392">
        <w:rPr>
          <w:rFonts w:ascii="Arial" w:hAnsi="Arial" w:cs="Arial"/>
          <w:noProof/>
        </w:rPr>
        <w:drawing>
          <wp:inline distT="0" distB="0" distL="0" distR="0" wp14:anchorId="3F1B785E" wp14:editId="66595E18">
            <wp:extent cx="1260793" cy="651577"/>
            <wp:effectExtent l="0" t="0" r="0" b="0"/>
            <wp:docPr id="864338901" name="Picture 10" descr="HTML के rowspan और colspan - HTML Tabl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ML के rowspan और colspan - HTML Table desig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28" cy="6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376B" w14:textId="750E9534" w:rsidR="00A7038B" w:rsidRPr="003C3392" w:rsidRDefault="00970BA0" w:rsidP="00813F7D">
      <w:pPr>
        <w:jc w:val="left"/>
        <w:rPr>
          <w:rFonts w:ascii="Arial" w:hAnsi="Arial" w:cs="Arial"/>
        </w:rPr>
      </w:pPr>
      <w:proofErr w:type="spellStart"/>
      <w:proofErr w:type="gramStart"/>
      <w:r w:rsidRPr="003C3392">
        <w:rPr>
          <w:rFonts w:ascii="Arial" w:hAnsi="Arial" w:cs="Arial"/>
        </w:rPr>
        <w:t>R</w:t>
      </w:r>
      <w:r w:rsidR="00A7038B" w:rsidRPr="003C3392">
        <w:rPr>
          <w:rFonts w:ascii="Arial" w:hAnsi="Arial" w:cs="Arial"/>
        </w:rPr>
        <w:t>ow</w:t>
      </w:r>
      <w:r w:rsidRPr="003C3392">
        <w:rPr>
          <w:rFonts w:ascii="Arial" w:hAnsi="Arial" w:cs="Arial"/>
        </w:rPr>
        <w:t>span</w:t>
      </w:r>
      <w:proofErr w:type="spellEnd"/>
      <w:r w:rsidRPr="003C3392">
        <w:rPr>
          <w:rFonts w:ascii="Arial" w:hAnsi="Arial" w:cs="Arial"/>
        </w:rPr>
        <w:t>:-</w:t>
      </w:r>
      <w:proofErr w:type="gramEnd"/>
      <w:r w:rsidR="00811F26" w:rsidRPr="003C3392">
        <w:rPr>
          <w:rFonts w:ascii="Arial" w:hAnsi="Arial" w:cs="Arial"/>
        </w:rPr>
        <w:t xml:space="preserve"> </w:t>
      </w:r>
      <w:r w:rsidR="00752F84" w:rsidRPr="003C3392">
        <w:rPr>
          <w:rFonts w:ascii="Arial" w:hAnsi="Arial" w:cs="Arial"/>
        </w:rPr>
        <w:t>an html table</w:t>
      </w:r>
      <w:r w:rsidR="006659D0" w:rsidRPr="003C3392">
        <w:rPr>
          <w:rFonts w:ascii="Arial" w:hAnsi="Arial" w:cs="Arial"/>
        </w:rPr>
        <w:t xml:space="preserve"> with a table cell that spans two row</w:t>
      </w:r>
    </w:p>
    <w:p w14:paraId="570AECF4" w14:textId="6D84FB0C" w:rsidR="00722EDA" w:rsidRPr="003C3392" w:rsidRDefault="00722EDA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                      The </w:t>
      </w:r>
      <w:proofErr w:type="spellStart"/>
      <w:r w:rsidRPr="003C3392">
        <w:rPr>
          <w:rFonts w:ascii="Arial" w:hAnsi="Arial" w:cs="Arial"/>
        </w:rPr>
        <w:t>ro</w:t>
      </w:r>
      <w:r w:rsidR="003B41FE" w:rsidRPr="003C3392">
        <w:rPr>
          <w:rFonts w:ascii="Arial" w:hAnsi="Arial" w:cs="Arial"/>
        </w:rPr>
        <w:t>wspan</w:t>
      </w:r>
      <w:proofErr w:type="spellEnd"/>
      <w:r w:rsidR="003B41FE" w:rsidRPr="003C3392">
        <w:rPr>
          <w:rFonts w:ascii="Arial" w:hAnsi="Arial" w:cs="Arial"/>
        </w:rPr>
        <w:t xml:space="preserve"> attribute </w:t>
      </w:r>
      <w:proofErr w:type="spellStart"/>
      <w:r w:rsidR="003B41FE" w:rsidRPr="003C3392">
        <w:rPr>
          <w:rFonts w:ascii="Arial" w:hAnsi="Arial" w:cs="Arial"/>
        </w:rPr>
        <w:t>spacify</w:t>
      </w:r>
      <w:proofErr w:type="spellEnd"/>
      <w:r w:rsidR="003B41FE" w:rsidRPr="003C3392">
        <w:rPr>
          <w:rFonts w:ascii="Arial" w:hAnsi="Arial" w:cs="Arial"/>
        </w:rPr>
        <w:t xml:space="preserve"> the number</w:t>
      </w:r>
      <w:r w:rsidR="00265028" w:rsidRPr="003C3392">
        <w:rPr>
          <w:rFonts w:ascii="Arial" w:hAnsi="Arial" w:cs="Arial"/>
        </w:rPr>
        <w:t xml:space="preserve"> of rows a shell should span</w:t>
      </w:r>
    </w:p>
    <w:p w14:paraId="1FB182E2" w14:textId="61D8ADCB" w:rsidR="00DC27FC" w:rsidRPr="003C3392" w:rsidRDefault="00DC27FC" w:rsidP="00813F7D">
      <w:pPr>
        <w:jc w:val="left"/>
        <w:rPr>
          <w:rFonts w:ascii="Arial" w:hAnsi="Arial" w:cs="Arial"/>
        </w:rPr>
      </w:pPr>
      <w:r w:rsidRPr="003C3392">
        <w:rPr>
          <w:rFonts w:ascii="Arial" w:hAnsi="Arial" w:cs="Arial"/>
        </w:rPr>
        <w:t xml:space="preserve">  </w:t>
      </w:r>
      <w:proofErr w:type="spellStart"/>
      <w:r w:rsidRPr="003C3392">
        <w:rPr>
          <w:rFonts w:ascii="Arial" w:hAnsi="Arial" w:cs="Arial"/>
        </w:rPr>
        <w:t>Rowspan</w:t>
      </w:r>
      <w:proofErr w:type="spellEnd"/>
      <w:r w:rsidRPr="003C3392">
        <w:rPr>
          <w:rFonts w:ascii="Arial" w:hAnsi="Arial" w:cs="Arial"/>
        </w:rPr>
        <w:t xml:space="preserve"> tag:</w:t>
      </w:r>
      <w:r w:rsidR="00E75A72" w:rsidRPr="003C3392">
        <w:rPr>
          <w:rFonts w:ascii="Arial" w:hAnsi="Arial" w:cs="Arial"/>
        </w:rPr>
        <w:t>&lt;table&gt;</w:t>
      </w:r>
      <w:r w:rsidR="009E79E3" w:rsidRPr="003C3392">
        <w:rPr>
          <w:rFonts w:ascii="Arial" w:hAnsi="Arial" w:cs="Arial"/>
        </w:rPr>
        <w:t>&lt;tr&gt;&lt;/tr&gt;</w:t>
      </w:r>
      <w:r w:rsidRPr="003C3392">
        <w:rPr>
          <w:rFonts w:ascii="Arial" w:hAnsi="Arial" w:cs="Arial"/>
        </w:rPr>
        <w:t>&lt;/</w:t>
      </w:r>
      <w:r w:rsidR="00CA135A" w:rsidRPr="003C3392">
        <w:rPr>
          <w:rFonts w:ascii="Arial" w:hAnsi="Arial" w:cs="Arial"/>
        </w:rPr>
        <w:t>table</w:t>
      </w:r>
      <w:r w:rsidRPr="003C3392">
        <w:rPr>
          <w:rFonts w:ascii="Arial" w:hAnsi="Arial" w:cs="Arial"/>
        </w:rPr>
        <w:t>&gt;</w:t>
      </w:r>
    </w:p>
    <w:p w14:paraId="1A102967" w14:textId="1501A1BA" w:rsidR="002A6939" w:rsidRPr="003C3392" w:rsidRDefault="00AD1DAA" w:rsidP="00813F7D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="002A6939" w:rsidRPr="003C3392">
        <w:rPr>
          <w:rFonts w:ascii="Arial" w:hAnsi="Arial" w:cs="Arial"/>
          <w:noProof/>
        </w:rPr>
        <w:drawing>
          <wp:inline distT="0" distB="0" distL="0" distR="0" wp14:anchorId="222A25F2" wp14:editId="700B279D">
            <wp:extent cx="1420920" cy="635394"/>
            <wp:effectExtent l="0" t="0" r="8255" b="0"/>
            <wp:docPr id="1491654967" name="Picture 8" descr="What is the rowspan attribute in HTML (in case it exists)? Give examples. - 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the rowspan attribute in HTML (in case it exists)? Give examples. -  Quor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776" cy="6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FA7E" w14:textId="77777777" w:rsidR="0001145A" w:rsidRPr="003C3392" w:rsidRDefault="00300D6B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>11.What is the difference between a block-level element and an inline element?</w:t>
      </w:r>
    </w:p>
    <w:p w14:paraId="36418125" w14:textId="5AF8915E" w:rsidR="008A6AED" w:rsidRPr="00813F7D" w:rsidRDefault="00341E92" w:rsidP="00813F7D">
      <w:pPr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</w:rPr>
        <w:t xml:space="preserve">  </w:t>
      </w:r>
      <w:proofErr w:type="gramStart"/>
      <w:r w:rsidR="00C356A2" w:rsidRPr="003C3392">
        <w:rPr>
          <w:rFonts w:ascii="Arial" w:hAnsi="Arial" w:cs="Arial"/>
          <w:sz w:val="24"/>
          <w:szCs w:val="24"/>
        </w:rPr>
        <w:t>Ans:-</w:t>
      </w:r>
      <w:proofErr w:type="gramEnd"/>
      <w:r w:rsidR="000761C1" w:rsidRPr="003C3392">
        <w:rPr>
          <w:rFonts w:ascii="Arial" w:hAnsi="Arial" w:cs="Arial"/>
          <w:sz w:val="24"/>
          <w:szCs w:val="24"/>
        </w:rPr>
        <w:t>the block element always start a new line</w:t>
      </w:r>
      <w:r w:rsidR="002152F6" w:rsidRPr="003C3392">
        <w:rPr>
          <w:rFonts w:ascii="Arial" w:hAnsi="Arial" w:cs="Arial"/>
          <w:sz w:val="24"/>
          <w:szCs w:val="24"/>
        </w:rPr>
        <w:t>.</w:t>
      </w:r>
      <w:r w:rsidR="008F4BE4" w:rsidRPr="003C3392">
        <w:rPr>
          <w:rFonts w:ascii="Arial" w:hAnsi="Arial" w:cs="Arial"/>
          <w:sz w:val="24"/>
          <w:szCs w:val="24"/>
        </w:rPr>
        <w:t xml:space="preserve"> </w:t>
      </w:r>
      <w:r w:rsidR="008F4BE4" w:rsidRPr="003C3392">
        <w:rPr>
          <w:rFonts w:ascii="Arial" w:hAnsi="Arial" w:cs="Arial"/>
          <w:color w:val="202124"/>
          <w:shd w:val="clear" w:color="auto" w:fill="FFFFFF"/>
        </w:rPr>
        <w:t>i</w:t>
      </w:r>
      <w:r w:rsidR="00D0555F" w:rsidRPr="003C3392">
        <w:rPr>
          <w:rFonts w:ascii="Arial" w:hAnsi="Arial" w:cs="Arial"/>
          <w:color w:val="202124"/>
          <w:shd w:val="clear" w:color="auto" w:fill="FFFFFF"/>
        </w:rPr>
        <w:t>nline elements never start from a</w:t>
      </w:r>
      <w:r w:rsidR="00D0555F" w:rsidRPr="003C339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D0555F" w:rsidRPr="003C3392">
        <w:rPr>
          <w:rFonts w:ascii="Arial" w:hAnsi="Arial" w:cs="Arial"/>
          <w:color w:val="202124"/>
          <w:shd w:val="clear" w:color="auto" w:fill="FFFFFF"/>
        </w:rPr>
        <w:t xml:space="preserve">new </w:t>
      </w:r>
      <w:proofErr w:type="spellStart"/>
      <w:proofErr w:type="gramStart"/>
      <w:r w:rsidR="00D0555F" w:rsidRPr="003C3392">
        <w:rPr>
          <w:rFonts w:ascii="Arial" w:hAnsi="Arial" w:cs="Arial"/>
          <w:color w:val="202124"/>
          <w:shd w:val="clear" w:color="auto" w:fill="FFFFFF"/>
        </w:rPr>
        <w:t>line</w:t>
      </w:r>
      <w:r w:rsidR="00D0555F" w:rsidRPr="003C339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="00B81AF2" w:rsidRPr="003C3392">
        <w:rPr>
          <w:rFonts w:ascii="Arial" w:hAnsi="Arial" w:cs="Arial"/>
          <w:color w:val="202124"/>
          <w:shd w:val="clear" w:color="auto" w:fill="FFFFFF"/>
        </w:rPr>
        <w:t>block</w:t>
      </w:r>
      <w:proofErr w:type="spellEnd"/>
      <w:proofErr w:type="gramEnd"/>
      <w:r w:rsidR="00D0555F" w:rsidRPr="003C3392">
        <w:rPr>
          <w:rFonts w:ascii="Arial" w:hAnsi="Arial" w:cs="Arial"/>
          <w:color w:val="202124"/>
          <w:shd w:val="clear" w:color="auto" w:fill="FFFFFF"/>
        </w:rPr>
        <w:t xml:space="preserve"> elements cover space</w:t>
      </w:r>
      <w:r w:rsidR="00D0555F" w:rsidRPr="003C339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D0555F" w:rsidRPr="003C3392">
        <w:rPr>
          <w:rFonts w:ascii="Arial" w:hAnsi="Arial" w:cs="Arial"/>
          <w:color w:val="202124"/>
          <w:shd w:val="clear" w:color="auto" w:fill="FFFFFF"/>
        </w:rPr>
        <w:t>from left to right as far as it can go</w:t>
      </w:r>
      <w:r w:rsidR="002802DF" w:rsidRPr="003C3392">
        <w:rPr>
          <w:rFonts w:ascii="Arial" w:hAnsi="Arial" w:cs="Arial"/>
          <w:color w:val="202124"/>
          <w:shd w:val="clear" w:color="auto" w:fill="FFFFFF"/>
        </w:rPr>
        <w:t>.</w:t>
      </w:r>
      <w:r w:rsidR="00902772" w:rsidRPr="003C339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802DF" w:rsidRPr="003C3392">
        <w:rPr>
          <w:rFonts w:ascii="Arial" w:hAnsi="Arial" w:cs="Arial"/>
          <w:color w:val="202124"/>
          <w:shd w:val="clear" w:color="auto" w:fill="FFFFFF"/>
        </w:rPr>
        <w:t>i</w:t>
      </w:r>
      <w:r w:rsidR="00D0555F" w:rsidRPr="003C3392">
        <w:rPr>
          <w:rFonts w:ascii="Arial" w:hAnsi="Arial" w:cs="Arial"/>
          <w:color w:val="202124"/>
          <w:shd w:val="clear" w:color="auto" w:fill="FFFFFF"/>
        </w:rPr>
        <w:t>nline elements only</w:t>
      </w:r>
      <w:r w:rsidR="00E07CB0" w:rsidRPr="003C3392">
        <w:rPr>
          <w:rFonts w:ascii="Arial" w:hAnsi="Arial" w:cs="Arial"/>
          <w:color w:val="202124"/>
          <w:shd w:val="clear" w:color="auto" w:fill="FFFFFF"/>
        </w:rPr>
        <w:t xml:space="preserve">     </w:t>
      </w:r>
      <w:r w:rsidR="008A6AED" w:rsidRPr="003C339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E41CEE7" w14:textId="7C59EB0B" w:rsidR="00430766" w:rsidRPr="003C3392" w:rsidRDefault="008A6AED" w:rsidP="00813F7D">
      <w:pPr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202124"/>
          <w:shd w:val="clear" w:color="auto" w:fill="FFFFFF"/>
        </w:rPr>
        <w:t xml:space="preserve">        </w:t>
      </w:r>
      <w:r w:rsidR="00D0555F" w:rsidRPr="003C3392">
        <w:rPr>
          <w:rFonts w:ascii="Arial" w:hAnsi="Arial" w:cs="Arial"/>
          <w:color w:val="202124"/>
          <w:shd w:val="clear" w:color="auto" w:fill="FFFFFF"/>
        </w:rPr>
        <w:t>cover the space as bounded by the tags in the HTML element</w:t>
      </w:r>
      <w:r w:rsidR="00D0555F" w:rsidRPr="003C3392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8B487A" w:rsidRPr="003C3392">
        <w:rPr>
          <w:rFonts w:ascii="Arial" w:hAnsi="Arial" w:cs="Arial"/>
          <w:color w:val="000000"/>
        </w:rPr>
        <w:t xml:space="preserve"> an inline element only </w:t>
      </w:r>
      <w:r w:rsidRPr="003C3392">
        <w:rPr>
          <w:rFonts w:ascii="Arial" w:hAnsi="Arial" w:cs="Arial"/>
          <w:color w:val="000000"/>
        </w:rPr>
        <w:t xml:space="preserve">  </w:t>
      </w:r>
      <w:r w:rsidR="008B487A" w:rsidRPr="003C3392">
        <w:rPr>
          <w:rFonts w:ascii="Arial" w:hAnsi="Arial" w:cs="Arial"/>
          <w:color w:val="000000"/>
        </w:rPr>
        <w:t>takes up as much width as necessary.</w:t>
      </w:r>
    </w:p>
    <w:p w14:paraId="77632630" w14:textId="0CECBEE7" w:rsidR="00571CB9" w:rsidRPr="003C3392" w:rsidRDefault="005E7D56" w:rsidP="00813F7D">
      <w:pPr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 </w:t>
      </w:r>
      <w:r w:rsidR="00571CB9" w:rsidRPr="003C3392">
        <w:rPr>
          <w:rFonts w:ascii="Arial" w:hAnsi="Arial" w:cs="Arial"/>
          <w:color w:val="202124"/>
          <w:shd w:val="clear" w:color="auto" w:fill="FFFFFF"/>
        </w:rPr>
        <w:t xml:space="preserve">      </w:t>
      </w:r>
      <w:r w:rsidR="00165294" w:rsidRPr="003C3392">
        <w:rPr>
          <w:rFonts w:ascii="Arial" w:hAnsi="Arial" w:cs="Arial"/>
          <w:color w:val="202124"/>
          <w:shd w:val="clear" w:color="auto" w:fill="FFFFFF"/>
        </w:rPr>
        <w:t xml:space="preserve">  Block element:-</w:t>
      </w:r>
      <w:r w:rsidR="00F72A21" w:rsidRPr="003C3392">
        <w:rPr>
          <w:rFonts w:ascii="Arial" w:hAnsi="Arial" w:cs="Arial"/>
          <w:color w:val="000000"/>
        </w:rPr>
        <w:t>&lt;p&gt; and</w:t>
      </w:r>
      <w:r w:rsidR="0013353B" w:rsidRPr="003C3392">
        <w:rPr>
          <w:rFonts w:ascii="Arial" w:hAnsi="Arial" w:cs="Arial"/>
          <w:color w:val="000000"/>
        </w:rPr>
        <w:t xml:space="preserve"> </w:t>
      </w:r>
      <w:r w:rsidR="00F72A21" w:rsidRPr="003C3392">
        <w:rPr>
          <w:rFonts w:ascii="Arial" w:hAnsi="Arial" w:cs="Arial"/>
          <w:color w:val="000000"/>
        </w:rPr>
        <w:t>&lt;div&gt;</w:t>
      </w:r>
    </w:p>
    <w:p w14:paraId="31BCEE7C" w14:textId="07CF66A9" w:rsidR="00571CB9" w:rsidRPr="003C3392" w:rsidRDefault="00165294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     </w:t>
      </w:r>
      <w:proofErr w:type="gramStart"/>
      <w:r w:rsidR="00571CB9" w:rsidRPr="003C3392">
        <w:rPr>
          <w:rFonts w:ascii="Arial" w:hAnsi="Arial" w:cs="Arial"/>
          <w:color w:val="000000"/>
          <w:sz w:val="22"/>
          <w:szCs w:val="22"/>
        </w:rPr>
        <w:t>The</w:t>
      </w:r>
      <w:r w:rsidR="00F72A21" w:rsidRPr="003C3392">
        <w:rPr>
          <w:rFonts w:ascii="Arial" w:hAnsi="Arial" w:cs="Arial"/>
          <w:color w:val="000000"/>
          <w:sz w:val="22"/>
          <w:szCs w:val="22"/>
        </w:rPr>
        <w:t xml:space="preserve">  &lt;</w:t>
      </w:r>
      <w:proofErr w:type="gramEnd"/>
      <w:r w:rsidR="00F72A21" w:rsidRPr="003C3392">
        <w:rPr>
          <w:rFonts w:ascii="Arial" w:hAnsi="Arial" w:cs="Arial"/>
          <w:color w:val="000000"/>
          <w:sz w:val="22"/>
          <w:szCs w:val="22"/>
        </w:rPr>
        <w:t>p&gt;</w:t>
      </w:r>
      <w:r w:rsidR="00571CB9" w:rsidRPr="003C3392">
        <w:rPr>
          <w:rFonts w:ascii="Arial" w:hAnsi="Arial" w:cs="Arial"/>
          <w:color w:val="000000"/>
          <w:sz w:val="22"/>
          <w:szCs w:val="22"/>
        </w:rPr>
        <w:t> element defines a paragraph in an HTML document.</w:t>
      </w:r>
    </w:p>
    <w:p w14:paraId="3815C604" w14:textId="189081B3" w:rsidR="00571CB9" w:rsidRPr="003C3392" w:rsidRDefault="00165294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     </w:t>
      </w:r>
      <w:r w:rsidR="00571CB9" w:rsidRPr="003C3392">
        <w:rPr>
          <w:rFonts w:ascii="Arial" w:hAnsi="Arial" w:cs="Arial"/>
          <w:color w:val="000000"/>
          <w:sz w:val="22"/>
          <w:szCs w:val="22"/>
        </w:rPr>
        <w:t>The</w:t>
      </w:r>
      <w:r w:rsidR="00F72A21" w:rsidRPr="003C3392">
        <w:rPr>
          <w:rFonts w:ascii="Arial" w:hAnsi="Arial" w:cs="Arial"/>
          <w:color w:val="000000"/>
          <w:sz w:val="22"/>
          <w:szCs w:val="22"/>
        </w:rPr>
        <w:t xml:space="preserve"> &lt;div&gt; </w:t>
      </w:r>
      <w:r w:rsidR="00571CB9" w:rsidRPr="003C3392">
        <w:rPr>
          <w:rFonts w:ascii="Arial" w:hAnsi="Arial" w:cs="Arial"/>
          <w:color w:val="000000"/>
          <w:sz w:val="22"/>
          <w:szCs w:val="22"/>
        </w:rPr>
        <w:t>element defines a division or a section in an HTML document.</w:t>
      </w:r>
    </w:p>
    <w:p w14:paraId="20A0917F" w14:textId="1AEB9047" w:rsidR="00D062F7" w:rsidRPr="003C3392" w:rsidRDefault="008856E6" w:rsidP="00813F7D">
      <w:pPr>
        <w:shd w:val="clear" w:color="auto" w:fill="FFFFFF"/>
        <w:spacing w:before="100" w:beforeAutospacing="1" w:after="100" w:afterAutospacing="1"/>
        <w:ind w:left="36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</w:t>
      </w:r>
      <w:r w:rsidR="00E80B7B" w:rsidRPr="003C3392">
        <w:rPr>
          <w:rFonts w:ascii="Arial" w:hAnsi="Arial" w:cs="Arial"/>
          <w:color w:val="000000"/>
        </w:rPr>
        <w:t xml:space="preserve">        </w:t>
      </w:r>
      <w:r w:rsidR="005E7D56" w:rsidRPr="003C3392">
        <w:rPr>
          <w:rFonts w:ascii="Arial" w:hAnsi="Arial" w:cs="Arial"/>
          <w:color w:val="000000"/>
        </w:rPr>
        <w:t xml:space="preserve">    </w:t>
      </w:r>
      <w:r w:rsidRPr="003C3392">
        <w:rPr>
          <w:rFonts w:ascii="Arial" w:hAnsi="Arial" w:cs="Arial"/>
          <w:color w:val="000000"/>
        </w:rPr>
        <w:t>The &lt;div&gt; element is a block-level and is often used as a container for other HTML</w:t>
      </w:r>
      <w:r w:rsidR="004B797F" w:rsidRPr="003C3392">
        <w:rPr>
          <w:rFonts w:ascii="Arial" w:hAnsi="Arial" w:cs="Arial"/>
          <w:color w:val="000000"/>
        </w:rPr>
        <w:t xml:space="preserve">  </w:t>
      </w:r>
      <w:r w:rsidR="00D062F7" w:rsidRPr="003C3392">
        <w:rPr>
          <w:rFonts w:ascii="Arial" w:hAnsi="Arial" w:cs="Arial"/>
          <w:color w:val="000000"/>
        </w:rPr>
        <w:t xml:space="preserve">    </w:t>
      </w:r>
    </w:p>
    <w:p w14:paraId="12241152" w14:textId="55078F99" w:rsidR="008856E6" w:rsidRPr="003C3392" w:rsidRDefault="00D062F7" w:rsidP="00813F7D">
      <w:pPr>
        <w:shd w:val="clear" w:color="auto" w:fill="FFFFFF"/>
        <w:spacing w:before="100" w:beforeAutospacing="1" w:after="100" w:afterAutospacing="1"/>
        <w:ind w:left="36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    </w:t>
      </w:r>
      <w:proofErr w:type="gramStart"/>
      <w:r w:rsidR="004B797F" w:rsidRPr="003C3392">
        <w:rPr>
          <w:rFonts w:ascii="Arial" w:hAnsi="Arial" w:cs="Arial"/>
          <w:color w:val="000000"/>
        </w:rPr>
        <w:t>element</w:t>
      </w:r>
      <w:r w:rsidR="008856E6" w:rsidRPr="003C3392">
        <w:rPr>
          <w:rFonts w:ascii="Arial" w:hAnsi="Arial" w:cs="Arial"/>
          <w:color w:val="000000"/>
        </w:rPr>
        <w:t xml:space="preserve"> </w:t>
      </w:r>
      <w:r w:rsidRPr="003C3392">
        <w:rPr>
          <w:rFonts w:ascii="Arial" w:hAnsi="Arial" w:cs="Arial"/>
          <w:color w:val="000000"/>
        </w:rPr>
        <w:t>.</w:t>
      </w:r>
      <w:proofErr w:type="gramEnd"/>
      <w:r w:rsidR="00E80B7B" w:rsidRPr="003C3392">
        <w:rPr>
          <w:rFonts w:ascii="Arial" w:hAnsi="Arial" w:cs="Arial"/>
          <w:color w:val="000000"/>
        </w:rPr>
        <w:t xml:space="preserve">          </w:t>
      </w:r>
      <w:r w:rsidR="004B797F" w:rsidRPr="003C3392">
        <w:rPr>
          <w:rFonts w:ascii="Arial" w:hAnsi="Arial" w:cs="Arial"/>
          <w:color w:val="000000"/>
        </w:rPr>
        <w:t xml:space="preserve"> </w:t>
      </w:r>
    </w:p>
    <w:p w14:paraId="3E90CF03" w14:textId="08341046" w:rsidR="0054091C" w:rsidRPr="003C3392" w:rsidRDefault="005E7D56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 </w:t>
      </w:r>
      <w:r w:rsidR="0013353B" w:rsidRPr="003C3392">
        <w:rPr>
          <w:rFonts w:ascii="Arial" w:hAnsi="Arial" w:cs="Arial"/>
          <w:color w:val="202124"/>
          <w:shd w:val="clear" w:color="auto" w:fill="FFFFFF"/>
        </w:rPr>
        <w:t xml:space="preserve">Inline </w:t>
      </w:r>
      <w:proofErr w:type="gramStart"/>
      <w:r w:rsidR="0013353B" w:rsidRPr="003C3392">
        <w:rPr>
          <w:rFonts w:ascii="Arial" w:hAnsi="Arial" w:cs="Arial"/>
          <w:color w:val="202124"/>
          <w:shd w:val="clear" w:color="auto" w:fill="FFFFFF"/>
        </w:rPr>
        <w:t>element:-</w:t>
      </w:r>
      <w:proofErr w:type="gramEnd"/>
      <w:r w:rsidR="0054091C" w:rsidRPr="003C3392">
        <w:rPr>
          <w:rFonts w:ascii="Arial" w:hAnsi="Arial" w:cs="Arial"/>
          <w:color w:val="000000"/>
          <w:sz w:val="23"/>
          <w:szCs w:val="23"/>
        </w:rPr>
        <w:t xml:space="preserve"> </w:t>
      </w:r>
      <w:r w:rsidR="0054091C" w:rsidRPr="003C3392">
        <w:rPr>
          <w:rFonts w:ascii="Arial" w:hAnsi="Arial" w:cs="Arial"/>
          <w:color w:val="000000"/>
          <w:sz w:val="22"/>
          <w:szCs w:val="22"/>
        </w:rPr>
        <w:t>inline element does not start on a new line.</w:t>
      </w:r>
    </w:p>
    <w:p w14:paraId="54628B2B" w14:textId="0D3D7D55" w:rsidR="0054091C" w:rsidRPr="003C3392" w:rsidRDefault="002D7B5D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3"/>
          <w:szCs w:val="23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                      </w:t>
      </w:r>
      <w:r w:rsidR="0054091C" w:rsidRPr="003C3392">
        <w:rPr>
          <w:rFonts w:ascii="Arial" w:hAnsi="Arial" w:cs="Arial"/>
          <w:color w:val="000000"/>
          <w:sz w:val="22"/>
          <w:szCs w:val="22"/>
        </w:rPr>
        <w:t>This is</w:t>
      </w:r>
      <w:r w:rsidRPr="003C3392">
        <w:rPr>
          <w:rFonts w:ascii="Arial" w:hAnsi="Arial" w:cs="Arial"/>
          <w:color w:val="000000"/>
          <w:sz w:val="22"/>
          <w:szCs w:val="22"/>
        </w:rPr>
        <w:t xml:space="preserve"> a </w:t>
      </w:r>
      <w:r w:rsidR="00730D56" w:rsidRPr="003C3392">
        <w:rPr>
          <w:rFonts w:ascii="Arial" w:hAnsi="Arial" w:cs="Arial"/>
          <w:color w:val="000000"/>
          <w:sz w:val="22"/>
          <w:szCs w:val="22"/>
        </w:rPr>
        <w:t>&lt;span</w:t>
      </w:r>
      <w:proofErr w:type="gramStart"/>
      <w:r w:rsidR="00730D56" w:rsidRPr="003C3392">
        <w:rPr>
          <w:rFonts w:ascii="Arial" w:hAnsi="Arial" w:cs="Arial"/>
          <w:color w:val="000000"/>
          <w:sz w:val="22"/>
          <w:szCs w:val="22"/>
        </w:rPr>
        <w:t>&gt;</w:t>
      </w:r>
      <w:r w:rsidRPr="003C3392">
        <w:rPr>
          <w:rFonts w:ascii="Arial" w:hAnsi="Arial" w:cs="Arial"/>
          <w:color w:val="000000"/>
          <w:sz w:val="22"/>
          <w:szCs w:val="22"/>
        </w:rPr>
        <w:t xml:space="preserve">  element</w:t>
      </w:r>
      <w:proofErr w:type="gramEnd"/>
      <w:r w:rsidR="0054091C" w:rsidRPr="003C3392">
        <w:rPr>
          <w:rFonts w:ascii="Arial" w:hAnsi="Arial" w:cs="Arial"/>
          <w:color w:val="000000"/>
          <w:sz w:val="22"/>
          <w:szCs w:val="22"/>
        </w:rPr>
        <w:t> a paragraph</w:t>
      </w:r>
      <w:r w:rsidR="0054091C" w:rsidRPr="003C3392">
        <w:rPr>
          <w:rFonts w:ascii="Arial" w:hAnsi="Arial" w:cs="Arial"/>
          <w:color w:val="000000"/>
          <w:sz w:val="23"/>
          <w:szCs w:val="23"/>
        </w:rPr>
        <w:t>.</w:t>
      </w:r>
    </w:p>
    <w:p w14:paraId="5B5E7761" w14:textId="272FE754" w:rsidR="007140AC" w:rsidRPr="003C3392" w:rsidRDefault="00E16DB1" w:rsidP="00813F7D">
      <w:pPr>
        <w:shd w:val="clear" w:color="auto" w:fill="FFFFFF"/>
        <w:spacing w:before="100" w:beforeAutospacing="1" w:after="100" w:afterAutospacing="1"/>
        <w:ind w:left="36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lastRenderedPageBreak/>
        <w:t xml:space="preserve">    </w:t>
      </w:r>
      <w:r w:rsidR="005E7D56" w:rsidRPr="003C3392">
        <w:rPr>
          <w:rFonts w:ascii="Arial" w:hAnsi="Arial" w:cs="Arial"/>
          <w:color w:val="000000"/>
        </w:rPr>
        <w:t xml:space="preserve">         </w:t>
      </w:r>
      <w:r w:rsidR="00AD1DAA">
        <w:rPr>
          <w:rFonts w:ascii="Arial" w:hAnsi="Arial" w:cs="Arial"/>
          <w:color w:val="000000"/>
        </w:rPr>
        <w:t xml:space="preserve">     </w:t>
      </w:r>
      <w:r w:rsidR="007140AC" w:rsidRPr="003C3392">
        <w:rPr>
          <w:rFonts w:ascii="Arial" w:hAnsi="Arial" w:cs="Arial"/>
          <w:color w:val="000000"/>
        </w:rPr>
        <w:t>The</w:t>
      </w:r>
      <w:r w:rsidR="008856E6" w:rsidRPr="003C3392">
        <w:rPr>
          <w:rFonts w:ascii="Arial" w:hAnsi="Arial" w:cs="Arial"/>
          <w:color w:val="000000"/>
        </w:rPr>
        <w:t xml:space="preserve"> &lt;span&gt;</w:t>
      </w:r>
      <w:r w:rsidR="007140AC" w:rsidRPr="003C3392">
        <w:rPr>
          <w:rFonts w:ascii="Arial" w:hAnsi="Arial" w:cs="Arial"/>
          <w:color w:val="000000"/>
        </w:rPr>
        <w:t> element is an inline container used to mark up a part of a text, or a part of a</w:t>
      </w:r>
      <w:r w:rsidR="00813F7D">
        <w:rPr>
          <w:rFonts w:ascii="Arial" w:hAnsi="Arial" w:cs="Arial"/>
          <w:color w:val="000000"/>
        </w:rPr>
        <w:t xml:space="preserve"> </w:t>
      </w:r>
      <w:r w:rsidR="00D062F7" w:rsidRPr="003C3392">
        <w:rPr>
          <w:rFonts w:ascii="Arial" w:hAnsi="Arial" w:cs="Arial"/>
          <w:color w:val="000000"/>
        </w:rPr>
        <w:t>D</w:t>
      </w:r>
      <w:r w:rsidR="007140AC" w:rsidRPr="003C3392">
        <w:rPr>
          <w:rFonts w:ascii="Arial" w:hAnsi="Arial" w:cs="Arial"/>
          <w:color w:val="000000"/>
        </w:rPr>
        <w:t>ocument</w:t>
      </w:r>
      <w:r w:rsidR="00D062F7" w:rsidRPr="003C3392">
        <w:rPr>
          <w:rFonts w:ascii="Arial" w:hAnsi="Arial" w:cs="Arial"/>
          <w:color w:val="000000"/>
        </w:rPr>
        <w:t>.</w:t>
      </w:r>
    </w:p>
    <w:p w14:paraId="17AFCC74" w14:textId="043E158D" w:rsidR="00D062F7" w:rsidRPr="003C3392" w:rsidRDefault="003571A3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>12.How to create a Hyperlink in HTML?</w:t>
      </w:r>
    </w:p>
    <w:p w14:paraId="078CA984" w14:textId="6DEAC7BC" w:rsidR="006D578B" w:rsidRPr="003C3392" w:rsidRDefault="00562988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gramStart"/>
      <w:r w:rsidR="0077408D" w:rsidRPr="003C3392">
        <w:rPr>
          <w:rFonts w:ascii="Arial" w:hAnsi="Arial" w:cs="Arial"/>
          <w:color w:val="000000"/>
          <w:sz w:val="22"/>
          <w:szCs w:val="22"/>
        </w:rPr>
        <w:t>Ans:-</w:t>
      </w:r>
      <w:proofErr w:type="gramEnd"/>
      <w:r w:rsidR="006D578B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Links are found in nearly all web pages. Links allow users to click their way</w:t>
      </w:r>
    </w:p>
    <w:p w14:paraId="3D5275DC" w14:textId="15782F45" w:rsidR="00786EC4" w:rsidRPr="003C3392" w:rsidRDefault="006D578B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From page to page</w:t>
      </w:r>
      <w:r w:rsidR="00C60CCF" w:rsidRPr="003C3392">
        <w:rPr>
          <w:rFonts w:ascii="Arial" w:hAnsi="Arial" w:cs="Arial"/>
          <w:color w:val="000000"/>
          <w:sz w:val="22"/>
          <w:szCs w:val="22"/>
        </w:rPr>
        <w:t xml:space="preserve"> HTML links are </w:t>
      </w:r>
      <w:proofErr w:type="spellStart"/>
      <w:proofErr w:type="gramStart"/>
      <w:r w:rsidR="00C60CCF" w:rsidRPr="003C3392">
        <w:rPr>
          <w:rFonts w:ascii="Arial" w:hAnsi="Arial" w:cs="Arial"/>
          <w:color w:val="000000"/>
          <w:sz w:val="22"/>
          <w:szCs w:val="22"/>
        </w:rPr>
        <w:t>hyperlinks.You</w:t>
      </w:r>
      <w:proofErr w:type="spellEnd"/>
      <w:proofErr w:type="gramEnd"/>
      <w:r w:rsidR="00C60CCF" w:rsidRPr="003C3392">
        <w:rPr>
          <w:rFonts w:ascii="Arial" w:hAnsi="Arial" w:cs="Arial"/>
          <w:color w:val="000000"/>
          <w:sz w:val="22"/>
          <w:szCs w:val="22"/>
        </w:rPr>
        <w:t xml:space="preserve"> can click on a link and jump</w:t>
      </w:r>
    </w:p>
    <w:p w14:paraId="5517ED6A" w14:textId="3EBA1B4B" w:rsidR="00C60CCF" w:rsidRPr="003C3392" w:rsidRDefault="00C60CCF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>to another document.</w:t>
      </w:r>
    </w:p>
    <w:p w14:paraId="621435F7" w14:textId="5339F54A" w:rsidR="00786EC4" w:rsidRPr="003C3392" w:rsidRDefault="00C60CCF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>When you move the mouse over a link, the mouse arrow will turn into a little</w:t>
      </w:r>
    </w:p>
    <w:p w14:paraId="11FBF040" w14:textId="70301D1B" w:rsidR="00C60CCF" w:rsidRPr="003C3392" w:rsidRDefault="00C60CCF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>hand.</w:t>
      </w:r>
    </w:p>
    <w:p w14:paraId="6E1CA14A" w14:textId="35C3798A" w:rsidR="00396335" w:rsidRPr="003C3392" w:rsidRDefault="00F315E3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</w:t>
      </w:r>
      <w:r w:rsidR="002A4892" w:rsidRPr="003C3392">
        <w:rPr>
          <w:rFonts w:ascii="Arial" w:hAnsi="Arial" w:cs="Arial"/>
          <w:color w:val="000000"/>
        </w:rPr>
        <w:t xml:space="preserve">         </w:t>
      </w:r>
      <w:r w:rsidRPr="003C3392">
        <w:rPr>
          <w:rFonts w:ascii="Arial" w:hAnsi="Arial" w:cs="Arial"/>
          <w:color w:val="000000"/>
        </w:rPr>
        <w:t xml:space="preserve"> </w:t>
      </w:r>
      <w:r w:rsidR="00396335" w:rsidRPr="003C3392">
        <w:rPr>
          <w:rFonts w:ascii="Arial" w:hAnsi="Arial" w:cs="Arial"/>
          <w:color w:val="000000"/>
        </w:rPr>
        <w:t> </w:t>
      </w:r>
      <w:r w:rsidR="007B7C73" w:rsidRPr="003C3392">
        <w:rPr>
          <w:rFonts w:ascii="Arial" w:hAnsi="Arial" w:cs="Arial"/>
          <w:color w:val="000000"/>
        </w:rPr>
        <w:t>_self</w:t>
      </w:r>
      <w:proofErr w:type="gramStart"/>
      <w:r w:rsidR="007B7C73" w:rsidRPr="003C3392">
        <w:rPr>
          <w:rFonts w:ascii="Arial" w:hAnsi="Arial" w:cs="Arial"/>
          <w:color w:val="000000"/>
        </w:rPr>
        <w:t xml:space="preserve">- </w:t>
      </w:r>
      <w:r w:rsidR="00396335" w:rsidRPr="003C3392">
        <w:rPr>
          <w:rFonts w:ascii="Arial" w:hAnsi="Arial" w:cs="Arial"/>
          <w:color w:val="000000"/>
        </w:rPr>
        <w:t xml:space="preserve"> Default</w:t>
      </w:r>
      <w:proofErr w:type="gramEnd"/>
      <w:r w:rsidR="00396335" w:rsidRPr="003C3392">
        <w:rPr>
          <w:rFonts w:ascii="Arial" w:hAnsi="Arial" w:cs="Arial"/>
          <w:color w:val="000000"/>
        </w:rPr>
        <w:t>. Opens the document in the same window/tab as it was clicked</w:t>
      </w:r>
    </w:p>
    <w:p w14:paraId="479374FA" w14:textId="77777777" w:rsidR="000C6585" w:rsidRPr="003C3392" w:rsidRDefault="002A4892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                       </w:t>
      </w:r>
      <w:r w:rsidR="007B7C73" w:rsidRPr="003C3392">
        <w:rPr>
          <w:rFonts w:ascii="Arial" w:hAnsi="Arial" w:cs="Arial"/>
          <w:color w:val="000000"/>
        </w:rPr>
        <w:t xml:space="preserve"> _blank-</w:t>
      </w:r>
      <w:r w:rsidR="00396335" w:rsidRPr="003C3392">
        <w:rPr>
          <w:rFonts w:ascii="Arial" w:hAnsi="Arial" w:cs="Arial"/>
          <w:color w:val="000000"/>
        </w:rPr>
        <w:t xml:space="preserve"> Opens the document in a new </w:t>
      </w:r>
      <w:proofErr w:type="spellStart"/>
      <w:r w:rsidR="00396335" w:rsidRPr="003C3392">
        <w:rPr>
          <w:rFonts w:ascii="Arial" w:hAnsi="Arial" w:cs="Arial"/>
          <w:color w:val="000000"/>
        </w:rPr>
        <w:t>wind</w:t>
      </w:r>
      <w:r w:rsidR="000C6585" w:rsidRPr="003C3392">
        <w:rPr>
          <w:rFonts w:ascii="Arial" w:hAnsi="Arial" w:cs="Arial"/>
          <w:color w:val="000000"/>
        </w:rPr>
        <w:t>owor</w:t>
      </w:r>
      <w:proofErr w:type="spellEnd"/>
      <w:r w:rsidR="000C6585" w:rsidRPr="003C3392">
        <w:rPr>
          <w:rFonts w:ascii="Arial" w:hAnsi="Arial" w:cs="Arial"/>
          <w:color w:val="000000"/>
        </w:rPr>
        <w:t xml:space="preserve"> tab</w:t>
      </w:r>
    </w:p>
    <w:p w14:paraId="2A6D5DD6" w14:textId="55808AD4" w:rsidR="00F87116" w:rsidRPr="003C3392" w:rsidRDefault="000C6585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                       </w:t>
      </w:r>
      <w:r w:rsidR="001C765C" w:rsidRPr="003C3392">
        <w:rPr>
          <w:rFonts w:ascii="Arial" w:hAnsi="Arial" w:cs="Arial"/>
          <w:color w:val="000000"/>
        </w:rPr>
        <w:t>_p</w:t>
      </w:r>
      <w:r w:rsidR="00607288" w:rsidRPr="003C3392">
        <w:rPr>
          <w:rFonts w:ascii="Arial" w:hAnsi="Arial" w:cs="Arial"/>
          <w:color w:val="000000"/>
        </w:rPr>
        <w:t>a</w:t>
      </w:r>
      <w:r w:rsidR="001C765C" w:rsidRPr="003C3392">
        <w:rPr>
          <w:rFonts w:ascii="Arial" w:hAnsi="Arial" w:cs="Arial"/>
          <w:color w:val="000000"/>
        </w:rPr>
        <w:t>rent-</w:t>
      </w:r>
      <w:r w:rsidR="00B1544E" w:rsidRPr="003C3392">
        <w:rPr>
          <w:rFonts w:ascii="Arial" w:hAnsi="Arial" w:cs="Arial"/>
          <w:color w:val="000000"/>
        </w:rPr>
        <w:t xml:space="preserve"> Opens the document in the parent fram</w:t>
      </w:r>
      <w:r w:rsidR="00F87116" w:rsidRPr="003C3392">
        <w:rPr>
          <w:rFonts w:ascii="Arial" w:hAnsi="Arial" w:cs="Arial"/>
          <w:color w:val="000000"/>
        </w:rPr>
        <w:t>e</w:t>
      </w:r>
    </w:p>
    <w:p w14:paraId="30890761" w14:textId="36E9E3C5" w:rsidR="00396335" w:rsidRPr="003C3392" w:rsidRDefault="00813F7D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</w:t>
      </w:r>
      <w:r w:rsidR="007C4203" w:rsidRPr="003C3392">
        <w:rPr>
          <w:rFonts w:ascii="Arial" w:hAnsi="Arial" w:cs="Arial"/>
          <w:color w:val="000000"/>
        </w:rPr>
        <w:t>_</w:t>
      </w:r>
      <w:r w:rsidR="001B7A04" w:rsidRPr="003C3392">
        <w:rPr>
          <w:rFonts w:ascii="Arial" w:hAnsi="Arial" w:cs="Arial"/>
          <w:color w:val="000000"/>
        </w:rPr>
        <w:t>tops</w:t>
      </w:r>
      <w:proofErr w:type="gramStart"/>
      <w:r w:rsidR="001B7A04" w:rsidRPr="003C3392">
        <w:rPr>
          <w:rFonts w:ascii="Arial" w:hAnsi="Arial" w:cs="Arial"/>
          <w:color w:val="000000"/>
        </w:rPr>
        <w:t xml:space="preserve">-  </w:t>
      </w:r>
      <w:r w:rsidR="00396335" w:rsidRPr="003C3392">
        <w:rPr>
          <w:rFonts w:ascii="Arial" w:hAnsi="Arial" w:cs="Arial"/>
          <w:color w:val="000000"/>
        </w:rPr>
        <w:t>Opens</w:t>
      </w:r>
      <w:proofErr w:type="gramEnd"/>
      <w:r w:rsidR="00396335" w:rsidRPr="003C3392">
        <w:rPr>
          <w:rFonts w:ascii="Arial" w:hAnsi="Arial" w:cs="Arial"/>
          <w:color w:val="000000"/>
        </w:rPr>
        <w:t xml:space="preserve"> the document in the full body of the window</w:t>
      </w:r>
    </w:p>
    <w:p w14:paraId="4A85E754" w14:textId="77777777" w:rsidR="00813F7D" w:rsidRDefault="00262F3D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 xml:space="preserve">13.What is the use of an </w:t>
      </w:r>
      <w:proofErr w:type="spellStart"/>
      <w:r w:rsidRPr="003C3392">
        <w:rPr>
          <w:rFonts w:ascii="Arial" w:hAnsi="Arial" w:cs="Arial"/>
          <w:sz w:val="40"/>
          <w:szCs w:val="40"/>
        </w:rPr>
        <w:t>iframe</w:t>
      </w:r>
      <w:proofErr w:type="spellEnd"/>
      <w:r w:rsidRPr="003C3392">
        <w:rPr>
          <w:rFonts w:ascii="Arial" w:hAnsi="Arial" w:cs="Arial"/>
          <w:sz w:val="40"/>
          <w:szCs w:val="40"/>
        </w:rPr>
        <w:t xml:space="preserve"> tag</w:t>
      </w:r>
      <w:r w:rsidR="00813F7D">
        <w:rPr>
          <w:rFonts w:ascii="Arial" w:hAnsi="Arial" w:cs="Arial"/>
          <w:sz w:val="40"/>
          <w:szCs w:val="40"/>
        </w:rPr>
        <w:t>?</w:t>
      </w:r>
    </w:p>
    <w:p w14:paraId="5BB98671" w14:textId="012D864D" w:rsidR="00D36637" w:rsidRPr="00813F7D" w:rsidRDefault="00262F3D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40"/>
          <w:szCs w:val="40"/>
        </w:rPr>
      </w:pPr>
      <w:proofErr w:type="gramStart"/>
      <w:r w:rsidRPr="003C3392">
        <w:rPr>
          <w:rFonts w:ascii="Arial" w:hAnsi="Arial" w:cs="Arial"/>
          <w:color w:val="000000"/>
        </w:rPr>
        <w:t>Ans:-</w:t>
      </w:r>
      <w:proofErr w:type="gramEnd"/>
      <w:r w:rsidR="00756983" w:rsidRPr="003C3392">
        <w:rPr>
          <w:rFonts w:ascii="Arial" w:hAnsi="Arial" w:cs="Arial"/>
          <w:color w:val="000000"/>
          <w:shd w:val="clear" w:color="auto" w:fill="FFFFFF"/>
        </w:rPr>
        <w:t xml:space="preserve"> An HTML </w:t>
      </w:r>
      <w:proofErr w:type="spellStart"/>
      <w:r w:rsidR="00756983" w:rsidRPr="003C3392">
        <w:rPr>
          <w:rFonts w:ascii="Arial" w:hAnsi="Arial" w:cs="Arial"/>
          <w:color w:val="000000"/>
          <w:shd w:val="clear" w:color="auto" w:fill="FFFFFF"/>
        </w:rPr>
        <w:t>iframe</w:t>
      </w:r>
      <w:proofErr w:type="spellEnd"/>
      <w:r w:rsidR="00756983" w:rsidRPr="003C3392">
        <w:rPr>
          <w:rFonts w:ascii="Arial" w:hAnsi="Arial" w:cs="Arial"/>
          <w:color w:val="000000"/>
          <w:shd w:val="clear" w:color="auto" w:fill="FFFFFF"/>
        </w:rPr>
        <w:t xml:space="preserve"> is used to display a web page within a web page</w:t>
      </w:r>
      <w:r w:rsidR="00D36637" w:rsidRPr="003C3392">
        <w:rPr>
          <w:rFonts w:ascii="Arial" w:hAnsi="Arial" w:cs="Arial"/>
          <w:color w:val="000000"/>
          <w:shd w:val="clear" w:color="auto" w:fill="FFFFFF"/>
        </w:rPr>
        <w:t>.</w:t>
      </w:r>
    </w:p>
    <w:p w14:paraId="7E48BB2D" w14:textId="77777777" w:rsidR="00A35418" w:rsidRPr="003C3392" w:rsidRDefault="00D36637" w:rsidP="00813F7D">
      <w:pPr>
        <w:shd w:val="clear" w:color="auto" w:fill="FFFFFF"/>
        <w:tabs>
          <w:tab w:val="left" w:pos="940"/>
        </w:tabs>
        <w:spacing w:before="100" w:beforeAutospacing="1" w:after="100" w:afterAutospacing="1"/>
        <w:jc w:val="left"/>
        <w:rPr>
          <w:rFonts w:ascii="Arial" w:hAnsi="Arial" w:cs="Arial"/>
          <w:color w:val="202124"/>
          <w:shd w:val="clear" w:color="auto" w:fill="FFFFFF"/>
        </w:rPr>
      </w:pPr>
      <w:r w:rsidRPr="003C339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5614E" w:rsidRPr="003C3392">
        <w:rPr>
          <w:rFonts w:ascii="Arial" w:hAnsi="Arial" w:cs="Arial"/>
          <w:color w:val="202124"/>
          <w:shd w:val="clear" w:color="auto" w:fill="FFFFFF"/>
        </w:rPr>
        <w:t xml:space="preserve">            </w:t>
      </w:r>
      <w:r w:rsidR="00080A03" w:rsidRPr="003C3392">
        <w:rPr>
          <w:rFonts w:ascii="Arial" w:hAnsi="Arial" w:cs="Arial"/>
          <w:color w:val="202124"/>
          <w:shd w:val="clear" w:color="auto" w:fill="FFFFFF"/>
        </w:rPr>
        <w:t>The &lt;</w:t>
      </w:r>
      <w:proofErr w:type="spellStart"/>
      <w:r w:rsidR="00080A03" w:rsidRPr="003C3392">
        <w:rPr>
          <w:rFonts w:ascii="Arial" w:hAnsi="Arial" w:cs="Arial"/>
          <w:color w:val="202124"/>
          <w:shd w:val="clear" w:color="auto" w:fill="FFFFFF"/>
        </w:rPr>
        <w:t>i</w:t>
      </w:r>
      <w:r w:rsidR="00080A03" w:rsidRPr="003C3392">
        <w:rPr>
          <w:rStyle w:val="jpfdse"/>
          <w:rFonts w:ascii="Arial" w:hAnsi="Arial" w:cs="Arial"/>
          <w:color w:val="202124"/>
          <w:shd w:val="clear" w:color="auto" w:fill="FFFFFF"/>
        </w:rPr>
        <w:t>frame</w:t>
      </w:r>
      <w:proofErr w:type="spellEnd"/>
      <w:r w:rsidR="00080A03" w:rsidRPr="003C3392">
        <w:rPr>
          <w:rFonts w:ascii="Arial" w:hAnsi="Arial" w:cs="Arial"/>
          <w:color w:val="202124"/>
          <w:shd w:val="clear" w:color="auto" w:fill="FFFFFF"/>
        </w:rPr>
        <w:t>&gt; tag </w:t>
      </w:r>
      <w:r w:rsidR="00080A03" w:rsidRPr="003C3392">
        <w:rPr>
          <w:rFonts w:ascii="Arial" w:hAnsi="Arial" w:cs="Arial"/>
          <w:color w:val="040C28"/>
        </w:rPr>
        <w:t>specifies an inline frame</w:t>
      </w:r>
      <w:r w:rsidR="00080A03" w:rsidRPr="003C3392">
        <w:rPr>
          <w:rFonts w:ascii="Arial" w:hAnsi="Arial" w:cs="Arial"/>
          <w:color w:val="202124"/>
          <w:shd w:val="clear" w:color="auto" w:fill="FFFFFF"/>
        </w:rPr>
        <w:t xml:space="preserve">. An inline frame is used to embed another </w:t>
      </w:r>
      <w:r w:rsidR="00A35418" w:rsidRPr="003C3392">
        <w:rPr>
          <w:rFonts w:ascii="Arial" w:hAnsi="Arial" w:cs="Arial"/>
          <w:color w:val="202124"/>
          <w:shd w:val="clear" w:color="auto" w:fill="FFFFFF"/>
        </w:rPr>
        <w:t xml:space="preserve">     </w:t>
      </w:r>
    </w:p>
    <w:p w14:paraId="60197ABD" w14:textId="203434F8" w:rsidR="005433F0" w:rsidRPr="003C3392" w:rsidRDefault="00A35418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            </w:t>
      </w:r>
      <w:r w:rsidR="00080A0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>document within the current HTML document.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 xml:space="preserve"> The</w:t>
      </w:r>
      <w:r w:rsidR="00470C75" w:rsidRPr="003C3392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="00470C75" w:rsidRPr="003C3392">
        <w:rPr>
          <w:rFonts w:ascii="Arial" w:hAnsi="Arial" w:cs="Arial"/>
          <w:color w:val="000000"/>
          <w:sz w:val="22"/>
          <w:szCs w:val="22"/>
        </w:rPr>
        <w:t>iframe</w:t>
      </w:r>
      <w:proofErr w:type="spellEnd"/>
      <w:r w:rsidR="00470C75" w:rsidRPr="003C3392">
        <w:rPr>
          <w:rFonts w:ascii="Arial" w:hAnsi="Arial" w:cs="Arial"/>
          <w:color w:val="000000"/>
          <w:sz w:val="22"/>
          <w:szCs w:val="22"/>
        </w:rPr>
        <w:t>&gt;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> tag specifies an inline frame.</w:t>
      </w:r>
    </w:p>
    <w:p w14:paraId="4C868132" w14:textId="697C6EEA" w:rsidR="005433F0" w:rsidRPr="003C3392" w:rsidRDefault="0064601A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>An inline frame is used to embed another document within the current HTML document.</w:t>
      </w:r>
    </w:p>
    <w:p w14:paraId="5F174184" w14:textId="3AAF17DA" w:rsidR="005433F0" w:rsidRPr="003C3392" w:rsidRDefault="007B15E6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r w:rsidR="005433F0" w:rsidRPr="003C3392">
        <w:rPr>
          <w:rFonts w:ascii="Arial" w:hAnsi="Arial" w:cs="Arial"/>
          <w:b/>
          <w:bCs/>
          <w:color w:val="000000"/>
          <w:sz w:val="22"/>
          <w:szCs w:val="22"/>
        </w:rPr>
        <w:t>Tip: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> Use CSS to style the</w:t>
      </w:r>
      <w:r w:rsidR="00704188" w:rsidRPr="003C3392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 w:rsidR="00704188" w:rsidRPr="003C3392">
        <w:rPr>
          <w:rFonts w:ascii="Arial" w:hAnsi="Arial" w:cs="Arial"/>
          <w:color w:val="000000"/>
          <w:sz w:val="22"/>
          <w:szCs w:val="22"/>
        </w:rPr>
        <w:t>iframe</w:t>
      </w:r>
      <w:proofErr w:type="spellEnd"/>
      <w:r w:rsidR="00704188" w:rsidRPr="003C3392">
        <w:rPr>
          <w:rFonts w:ascii="Arial" w:hAnsi="Arial" w:cs="Arial"/>
          <w:color w:val="000000"/>
          <w:sz w:val="22"/>
          <w:szCs w:val="22"/>
        </w:rPr>
        <w:t>&gt;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> </w:t>
      </w:r>
    </w:p>
    <w:p w14:paraId="22DC08A9" w14:textId="77777777" w:rsidR="007B15E6" w:rsidRPr="003C3392" w:rsidRDefault="007B15E6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 xml:space="preserve">        </w:t>
      </w:r>
      <w:r w:rsidR="005433F0" w:rsidRPr="003C3392">
        <w:rPr>
          <w:rStyle w:val="Strong"/>
          <w:rFonts w:ascii="Arial" w:eastAsiaTheme="majorEastAsia" w:hAnsi="Arial" w:cs="Arial"/>
          <w:color w:val="000000"/>
          <w:sz w:val="22"/>
          <w:szCs w:val="22"/>
        </w:rPr>
        <w:t>Tip: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> It is a good practice to always include a title attribute for the</w:t>
      </w:r>
      <w:r w:rsidR="00704188" w:rsidRPr="003C3392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 w:rsidR="00704188" w:rsidRPr="003C3392">
        <w:rPr>
          <w:rFonts w:ascii="Arial" w:hAnsi="Arial" w:cs="Arial"/>
          <w:color w:val="000000"/>
          <w:sz w:val="22"/>
          <w:szCs w:val="22"/>
        </w:rPr>
        <w:t>iframe</w:t>
      </w:r>
      <w:proofErr w:type="spellEnd"/>
      <w:r w:rsidR="00704188" w:rsidRPr="003C3392">
        <w:rPr>
          <w:rFonts w:ascii="Arial" w:hAnsi="Arial" w:cs="Arial"/>
          <w:color w:val="000000"/>
          <w:sz w:val="22"/>
          <w:szCs w:val="22"/>
        </w:rPr>
        <w:t>&gt;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 xml:space="preserve">. This is used by </w:t>
      </w:r>
      <w:r w:rsidRPr="003C3392">
        <w:rPr>
          <w:rFonts w:ascii="Arial" w:hAnsi="Arial" w:cs="Arial"/>
          <w:color w:val="000000"/>
          <w:sz w:val="22"/>
          <w:szCs w:val="22"/>
        </w:rPr>
        <w:t xml:space="preserve">   </w:t>
      </w:r>
    </w:p>
    <w:p w14:paraId="1A394371" w14:textId="73BB16AD" w:rsidR="005433F0" w:rsidRPr="003C3392" w:rsidRDefault="007B15E6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>screen readers to read out what the content of the</w:t>
      </w:r>
      <w:r w:rsidRPr="003C3392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 w:rsidRPr="003C3392">
        <w:rPr>
          <w:rFonts w:ascii="Arial" w:hAnsi="Arial" w:cs="Arial"/>
          <w:color w:val="000000"/>
          <w:sz w:val="22"/>
          <w:szCs w:val="22"/>
        </w:rPr>
        <w:t>iframe</w:t>
      </w:r>
      <w:proofErr w:type="spellEnd"/>
      <w:r w:rsidRPr="003C3392">
        <w:rPr>
          <w:rFonts w:ascii="Arial" w:hAnsi="Arial" w:cs="Arial"/>
          <w:color w:val="000000"/>
          <w:sz w:val="22"/>
          <w:szCs w:val="22"/>
        </w:rPr>
        <w:t xml:space="preserve">&gt; </w:t>
      </w:r>
      <w:r w:rsidR="005433F0" w:rsidRPr="003C3392">
        <w:rPr>
          <w:rFonts w:ascii="Arial" w:hAnsi="Arial" w:cs="Arial"/>
          <w:color w:val="000000"/>
          <w:sz w:val="22"/>
          <w:szCs w:val="22"/>
        </w:rPr>
        <w:t>is.</w:t>
      </w:r>
    </w:p>
    <w:p w14:paraId="7C270010" w14:textId="43A8198D" w:rsidR="00562988" w:rsidRPr="003C3392" w:rsidRDefault="0064601A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</w:t>
      </w:r>
      <w:r w:rsidR="006C6842" w:rsidRPr="003C3392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="006C6842" w:rsidRPr="003C3392">
        <w:rPr>
          <w:rFonts w:ascii="Arial" w:hAnsi="Arial" w:cs="Arial"/>
          <w:color w:val="000000"/>
          <w:sz w:val="22"/>
          <w:szCs w:val="22"/>
        </w:rPr>
        <w:t>i</w:t>
      </w:r>
      <w:r w:rsidR="002E3780" w:rsidRPr="003C3392">
        <w:rPr>
          <w:rFonts w:ascii="Arial" w:hAnsi="Arial" w:cs="Arial"/>
          <w:color w:val="000000"/>
          <w:sz w:val="22"/>
          <w:szCs w:val="22"/>
        </w:rPr>
        <w:t>frame</w:t>
      </w:r>
      <w:proofErr w:type="spellEnd"/>
      <w:r w:rsidR="006C6842" w:rsidRPr="003C3392">
        <w:rPr>
          <w:rFonts w:ascii="Arial" w:hAnsi="Arial" w:cs="Arial"/>
          <w:color w:val="000000"/>
          <w:sz w:val="22"/>
          <w:szCs w:val="22"/>
        </w:rPr>
        <w:t>&gt;</w:t>
      </w:r>
      <w:r w:rsidR="002E3780" w:rsidRPr="003C3392">
        <w:rPr>
          <w:rFonts w:ascii="Arial" w:hAnsi="Arial" w:cs="Arial"/>
          <w:color w:val="000000"/>
          <w:sz w:val="22"/>
          <w:szCs w:val="22"/>
        </w:rPr>
        <w:t xml:space="preserve"> define a</w:t>
      </w:r>
      <w:r w:rsidR="00E076A7" w:rsidRPr="003C3392">
        <w:rPr>
          <w:rFonts w:ascii="Arial" w:hAnsi="Arial" w:cs="Arial"/>
          <w:color w:val="000000"/>
          <w:sz w:val="22"/>
          <w:szCs w:val="22"/>
        </w:rPr>
        <w:t>n in</w:t>
      </w:r>
      <w:r w:rsidR="002E3780" w:rsidRPr="003C3392">
        <w:rPr>
          <w:rFonts w:ascii="Arial" w:hAnsi="Arial" w:cs="Arial"/>
          <w:color w:val="000000"/>
          <w:sz w:val="22"/>
          <w:szCs w:val="22"/>
        </w:rPr>
        <w:t>line fra</w:t>
      </w:r>
      <w:r w:rsidRPr="003C3392">
        <w:rPr>
          <w:rFonts w:ascii="Arial" w:hAnsi="Arial" w:cs="Arial"/>
          <w:color w:val="000000"/>
          <w:sz w:val="22"/>
          <w:szCs w:val="22"/>
        </w:rPr>
        <w:t>m</w:t>
      </w:r>
      <w:r w:rsidR="00E076A7" w:rsidRPr="003C3392">
        <w:rPr>
          <w:rFonts w:ascii="Arial" w:hAnsi="Arial" w:cs="Arial"/>
          <w:color w:val="000000"/>
          <w:sz w:val="22"/>
          <w:szCs w:val="22"/>
        </w:rPr>
        <w:t>e</w:t>
      </w:r>
      <w:r w:rsidR="005A312A" w:rsidRPr="003C3392">
        <w:rPr>
          <w:rFonts w:ascii="Arial" w:hAnsi="Arial" w:cs="Arial"/>
          <w:color w:val="000000"/>
          <w:sz w:val="22"/>
          <w:szCs w:val="22"/>
        </w:rPr>
        <w:t>.</w:t>
      </w:r>
    </w:p>
    <w:p w14:paraId="67C5083E" w14:textId="6676F1CC" w:rsidR="005A312A" w:rsidRPr="003C3392" w:rsidRDefault="005A312A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40"/>
          <w:szCs w:val="40"/>
        </w:rPr>
        <w:t>14</w:t>
      </w:r>
      <w:r w:rsidR="00ED65A8" w:rsidRPr="003C3392">
        <w:rPr>
          <w:rFonts w:ascii="Arial" w:hAnsi="Arial" w:cs="Arial"/>
          <w:color w:val="000000"/>
          <w:sz w:val="40"/>
          <w:szCs w:val="40"/>
        </w:rPr>
        <w:t>.</w:t>
      </w:r>
      <w:r w:rsidR="00ED65A8" w:rsidRPr="003C3392">
        <w:rPr>
          <w:rFonts w:ascii="Arial" w:hAnsi="Arial" w:cs="Arial"/>
          <w:sz w:val="40"/>
          <w:szCs w:val="40"/>
        </w:rPr>
        <w:t xml:space="preserve"> What is the use of a span tag? Explain with example?</w:t>
      </w:r>
    </w:p>
    <w:p w14:paraId="29AEEC4E" w14:textId="115CCF92" w:rsidR="00F315E3" w:rsidRPr="003C3392" w:rsidRDefault="00D267EC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proofErr w:type="gramStart"/>
      <w:r w:rsidRPr="003C3392">
        <w:rPr>
          <w:rFonts w:ascii="Arial" w:hAnsi="Arial" w:cs="Arial"/>
          <w:color w:val="000000"/>
          <w:sz w:val="22"/>
          <w:szCs w:val="22"/>
        </w:rPr>
        <w:t>Ans:-</w:t>
      </w:r>
      <w:proofErr w:type="gramEnd"/>
      <w:r w:rsidRPr="003C3392">
        <w:rPr>
          <w:rFonts w:ascii="Arial" w:hAnsi="Arial" w:cs="Arial"/>
          <w:color w:val="000000"/>
          <w:sz w:val="22"/>
          <w:szCs w:val="22"/>
        </w:rPr>
        <w:t>a &lt;span&gt;</w:t>
      </w:r>
      <w:r w:rsidR="003115D3" w:rsidRPr="003C3392">
        <w:rPr>
          <w:rFonts w:ascii="Arial" w:hAnsi="Arial" w:cs="Arial"/>
          <w:color w:val="000000"/>
          <w:sz w:val="22"/>
          <w:szCs w:val="22"/>
        </w:rPr>
        <w:t xml:space="preserve">element which is used to </w:t>
      </w:r>
      <w:proofErr w:type="spellStart"/>
      <w:r w:rsidR="003115D3" w:rsidRPr="003C3392"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 w:rsidR="00044AB3" w:rsidRPr="003C3392">
        <w:rPr>
          <w:rFonts w:ascii="Arial" w:hAnsi="Arial" w:cs="Arial"/>
          <w:color w:val="000000"/>
          <w:sz w:val="22"/>
          <w:szCs w:val="22"/>
        </w:rPr>
        <w:t xml:space="preserve"> part of a</w:t>
      </w:r>
      <w:r w:rsidR="00E768D4" w:rsidRPr="003C3392">
        <w:rPr>
          <w:rFonts w:ascii="Arial" w:hAnsi="Arial" w:cs="Arial"/>
          <w:color w:val="000000"/>
          <w:sz w:val="22"/>
          <w:szCs w:val="22"/>
        </w:rPr>
        <w:t xml:space="preserve"> text.</w:t>
      </w:r>
    </w:p>
    <w:p w14:paraId="639F1488" w14:textId="6F3F166A" w:rsidR="007E0DF0" w:rsidRPr="003C3392" w:rsidRDefault="00486875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</w:t>
      </w:r>
      <w:r w:rsidR="007E0DF0" w:rsidRPr="003C3392">
        <w:rPr>
          <w:rFonts w:ascii="Arial" w:hAnsi="Arial" w:cs="Arial"/>
          <w:color w:val="000000"/>
          <w:sz w:val="22"/>
          <w:szCs w:val="22"/>
        </w:rPr>
        <w:t xml:space="preserve">The&lt;span&gt; tag is an inline container used to mark up a part of a text, or a part of a </w:t>
      </w:r>
      <w:r w:rsidR="009870F2" w:rsidRPr="003C3392">
        <w:rPr>
          <w:rFonts w:ascii="Arial" w:hAnsi="Arial" w:cs="Arial"/>
          <w:color w:val="000000"/>
          <w:sz w:val="22"/>
          <w:szCs w:val="22"/>
        </w:rPr>
        <w:t>document</w:t>
      </w:r>
    </w:p>
    <w:p w14:paraId="73E5A248" w14:textId="77777777" w:rsidR="006029CF" w:rsidRPr="003C3392" w:rsidRDefault="00547041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   Ex:-</w:t>
      </w:r>
      <w:r w:rsidR="00490BED" w:rsidRPr="003C3392">
        <w:rPr>
          <w:rFonts w:ascii="Arial" w:hAnsi="Arial" w:cs="Arial"/>
          <w:color w:val="000000"/>
          <w:sz w:val="22"/>
          <w:szCs w:val="22"/>
        </w:rPr>
        <w:t>&lt;p&gt;</w:t>
      </w:r>
      <w:r w:rsidR="00BB184B" w:rsidRPr="003C339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This paragraph</w:t>
      </w:r>
      <w:r w:rsidR="00B76379" w:rsidRPr="003C3392">
        <w:rPr>
          <w:rFonts w:ascii="Arial" w:hAnsi="Arial" w:cs="Arial"/>
          <w:color w:val="000000"/>
          <w:sz w:val="22"/>
          <w:szCs w:val="22"/>
        </w:rPr>
        <w:t xml:space="preserve"> 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contains a </w:t>
      </w:r>
      <w:r w:rsidR="007A74AF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&lt;span</w:t>
      </w:r>
      <w:r w:rsidR="00806A3D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7E6E45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style</w:t>
      </w:r>
      <w:r w:rsidR="003A6F9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7E6E45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r w:rsidR="003A6F9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r w:rsidR="007E6E45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proofErr w:type="spellStart"/>
      <w:proofErr w:type="gramEnd"/>
      <w:r w:rsidR="00E34B6A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color</w:t>
      </w:r>
      <w:proofErr w:type="spellEnd"/>
      <w:r w:rsidR="003A6F9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34B6A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3A6F9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34B6A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blue</w:t>
      </w:r>
      <w:r w:rsidR="007E6E45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r w:rsidR="007A74AF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lot of lines</w:t>
      </w:r>
      <w:r w:rsidR="00B76379" w:rsidRPr="003C3392">
        <w:rPr>
          <w:rFonts w:ascii="Arial" w:hAnsi="Arial" w:cs="Arial"/>
          <w:color w:val="000000"/>
          <w:sz w:val="22"/>
          <w:szCs w:val="22"/>
        </w:rPr>
        <w:t xml:space="preserve"> 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 the </w:t>
      </w:r>
      <w:r w:rsidR="006029CF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</w:t>
      </w:r>
    </w:p>
    <w:p w14:paraId="6CEA631A" w14:textId="6C5063C4" w:rsidR="00547041" w:rsidRPr="003C3392" w:rsidRDefault="006029CF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sourc</w:t>
      </w: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806A3D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r w:rsidR="00CF41CC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&lt;/span&gt;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3A6F9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but the browse</w:t>
      </w:r>
      <w:r w:rsidR="00806A3D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 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ignores </w:t>
      </w: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I</w:t>
      </w:r>
      <w:r w:rsidR="00B7637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t</w:t>
      </w: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90BED" w:rsidRPr="003C3392">
        <w:rPr>
          <w:rFonts w:ascii="Arial" w:hAnsi="Arial" w:cs="Arial"/>
          <w:color w:val="000000"/>
          <w:sz w:val="22"/>
          <w:szCs w:val="22"/>
        </w:rPr>
        <w:t>&lt;/p&gt;</w:t>
      </w:r>
    </w:p>
    <w:p w14:paraId="741ADF38" w14:textId="4B15BDD2" w:rsidR="00352469" w:rsidRPr="003C3392" w:rsidRDefault="00352469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color w:val="000000"/>
          <w:sz w:val="40"/>
          <w:szCs w:val="40"/>
        </w:rPr>
        <w:t>15.</w:t>
      </w:r>
      <w:r w:rsidR="003721E6" w:rsidRPr="003C3392">
        <w:rPr>
          <w:rFonts w:ascii="Arial" w:hAnsi="Arial" w:cs="Arial"/>
          <w:sz w:val="40"/>
          <w:szCs w:val="40"/>
        </w:rPr>
        <w:t xml:space="preserve"> How to insert a picture into a background image of a web page?</w:t>
      </w:r>
    </w:p>
    <w:p w14:paraId="41F9ACFB" w14:textId="2EDB95D4" w:rsidR="008A6E29" w:rsidRPr="003C3392" w:rsidRDefault="003C10F9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</w:rPr>
        <w:t xml:space="preserve">    </w:t>
      </w:r>
      <w:proofErr w:type="gramStart"/>
      <w:r w:rsidR="008A6E29" w:rsidRPr="003C3392">
        <w:rPr>
          <w:rFonts w:ascii="Arial" w:hAnsi="Arial" w:cs="Arial"/>
        </w:rPr>
        <w:t>Ans:-</w:t>
      </w:r>
      <w:proofErr w:type="gramEnd"/>
      <w:r w:rsidR="008A6E29" w:rsidRPr="003C339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A6E2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A background image can be specified for almost any HTML element</w:t>
      </w:r>
    </w:p>
    <w:p w14:paraId="7967CB26" w14:textId="6725B425" w:rsidR="00354D39" w:rsidRPr="003C3392" w:rsidRDefault="00354D39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</w:t>
      </w:r>
      <w:r w:rsidR="00B51F5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3C10F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</w:t>
      </w:r>
      <w:r w:rsidR="00B51F5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To add a background image on an HTML element, use the HTML</w:t>
      </w: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51F5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st</w:t>
      </w:r>
      <w:r w:rsidR="007F0AEE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yle </w:t>
      </w:r>
      <w:r w:rsidR="00B51F5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attribute and </w:t>
      </w:r>
      <w:r w:rsidR="003C10F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</w:t>
      </w: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</w:t>
      </w:r>
    </w:p>
    <w:p w14:paraId="128A2643" w14:textId="4B85FCCA" w:rsidR="00B51F56" w:rsidRPr="003C3392" w:rsidRDefault="00354D39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</w:t>
      </w:r>
      <w:r w:rsidR="003C10F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</w:t>
      </w: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3C10F9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</w:t>
      </w:r>
      <w:r w:rsidR="00B51F5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CSS</w:t>
      </w:r>
      <w:r w:rsidR="001D6442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ba</w:t>
      </w:r>
      <w:r w:rsidR="00103B82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ckground-image </w:t>
      </w:r>
      <w:r w:rsidR="00B51F5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property</w:t>
      </w:r>
    </w:p>
    <w:p w14:paraId="3987B415" w14:textId="1ED03E79" w:rsidR="00175FCF" w:rsidRPr="003C3392" w:rsidRDefault="00175FCF" w:rsidP="00813F7D">
      <w:pPr>
        <w:pStyle w:val="NormalWeb"/>
        <w:shd w:val="clear" w:color="auto" w:fill="FFFFFF"/>
        <w:tabs>
          <w:tab w:val="left" w:pos="1750"/>
          <w:tab w:val="center" w:pos="4680"/>
        </w:tabs>
        <w:spacing w:before="288" w:beforeAutospacing="0" w:after="288" w:afterAutospacing="0"/>
        <w:jc w:val="left"/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</w:pPr>
      <w:r w:rsidRPr="003C3392">
        <w:rPr>
          <w:rStyle w:val="tag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                    </w:t>
      </w:r>
      <w:r w:rsidR="00574C39" w:rsidRPr="003C3392">
        <w:rPr>
          <w:rStyle w:val="tag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>Ex:-</w:t>
      </w:r>
      <w:r w:rsidRPr="003C3392">
        <w:rPr>
          <w:rStyle w:val="tag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>&lt;</w:t>
      </w:r>
      <w:r w:rsidRPr="003C3392">
        <w:rPr>
          <w:rFonts w:ascii="Arial" w:hAnsi="Arial" w:cs="Arial"/>
          <w:color w:val="0D0D0D" w:themeColor="text1" w:themeTint="F2"/>
          <w:sz w:val="22"/>
          <w:szCs w:val="22"/>
          <w:shd w:val="clear" w:color="auto" w:fill="FFFFFF"/>
        </w:rPr>
        <w:t>p</w:t>
      </w:r>
      <w:r w:rsidRPr="003C3392">
        <w:rPr>
          <w:rStyle w:val="attribute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> style</w:t>
      </w:r>
      <w:r w:rsidRPr="003C3392">
        <w:rPr>
          <w:rStyle w:val="attributevalue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 xml:space="preserve">="background-image: </w:t>
      </w:r>
      <w:proofErr w:type="spellStart"/>
      <w:r w:rsidRPr="003C3392">
        <w:rPr>
          <w:rStyle w:val="attributevalue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>url</w:t>
      </w:r>
      <w:proofErr w:type="spellEnd"/>
      <w:r w:rsidRPr="003C3392">
        <w:rPr>
          <w:rStyle w:val="attributevalue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>('img_girl.jpg');"</w:t>
      </w:r>
      <w:r w:rsidRPr="003C3392">
        <w:rPr>
          <w:rStyle w:val="tagcolor"/>
          <w:rFonts w:ascii="Arial" w:eastAsiaTheme="majorEastAsia" w:hAnsi="Arial" w:cs="Arial"/>
          <w:color w:val="0D0D0D" w:themeColor="text1" w:themeTint="F2"/>
          <w:sz w:val="22"/>
          <w:szCs w:val="22"/>
          <w:shd w:val="clear" w:color="auto" w:fill="FFFFFF"/>
        </w:rPr>
        <w:t>&gt;</w:t>
      </w:r>
    </w:p>
    <w:p w14:paraId="16A75CD1" w14:textId="77777777" w:rsidR="0025085E" w:rsidRPr="003C3392" w:rsidRDefault="00486659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3C3392">
        <w:rPr>
          <w:rFonts w:ascii="Arial" w:hAnsi="Arial" w:cs="Arial"/>
          <w:color w:val="000000"/>
          <w:sz w:val="40"/>
          <w:szCs w:val="40"/>
          <w:shd w:val="clear" w:color="auto" w:fill="FFFFFF"/>
        </w:rPr>
        <w:t>16.</w:t>
      </w:r>
      <w:r w:rsidR="00AB0706" w:rsidRPr="003C3392">
        <w:rPr>
          <w:rFonts w:ascii="Arial" w:hAnsi="Arial" w:cs="Arial"/>
          <w:sz w:val="40"/>
          <w:szCs w:val="40"/>
        </w:rPr>
        <w:t xml:space="preserve"> How are active links different from normal links?</w:t>
      </w:r>
    </w:p>
    <w:p w14:paraId="244F620C" w14:textId="77777777" w:rsidR="00813F7D" w:rsidRDefault="0025085E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r w:rsidR="00813F7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</w:t>
      </w:r>
      <w:proofErr w:type="gramStart"/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Ans:-</w:t>
      </w:r>
      <w:proofErr w:type="gramEnd"/>
      <w:r w:rsidR="00010E7C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An HTML link is displayed in a different </w:t>
      </w:r>
      <w:proofErr w:type="spellStart"/>
      <w:r w:rsidR="00010E7C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color</w:t>
      </w:r>
      <w:proofErr w:type="spellEnd"/>
      <w:r w:rsidR="00010E7C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depending on whether it has been</w:t>
      </w:r>
      <w:r w:rsidR="00813F7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</w:t>
      </w:r>
      <w:r w:rsidR="00E120F2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V</w:t>
      </w:r>
      <w:r w:rsidR="00010E7C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isited,</w:t>
      </w:r>
      <w:r w:rsidR="00E120F2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010E7C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is unvisited, or is activ</w:t>
      </w:r>
      <w:r w:rsidR="00813F7D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</w:p>
    <w:p w14:paraId="31D13146" w14:textId="2157652E" w:rsidR="00E120F2" w:rsidRPr="003C3392" w:rsidRDefault="00813F7D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</w:t>
      </w:r>
      <w:r w:rsidR="00C52644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 link</w:t>
      </w:r>
    </w:p>
    <w:p w14:paraId="7D5E11C3" w14:textId="6F6699BA" w:rsidR="00C52644" w:rsidRPr="003C3392" w:rsidRDefault="00C52644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2 </w:t>
      </w:r>
      <w:r w:rsidR="00CA626D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visited</w:t>
      </w:r>
    </w:p>
    <w:p w14:paraId="66A68CDA" w14:textId="0C2E09B4" w:rsidR="00CA626D" w:rsidRPr="003C3392" w:rsidRDefault="00CA626D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3 </w:t>
      </w:r>
      <w:proofErr w:type="gramStart"/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act</w:t>
      </w:r>
      <w:r w:rsidR="00DF53D6"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ive</w:t>
      </w:r>
      <w:proofErr w:type="gramEnd"/>
    </w:p>
    <w:p w14:paraId="0DF106D9" w14:textId="57BEEC6C" w:rsidR="00CA626D" w:rsidRPr="003C3392" w:rsidRDefault="00CA626D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4 </w:t>
      </w:r>
      <w:proofErr w:type="gramStart"/>
      <w:r w:rsidRPr="003C3392">
        <w:rPr>
          <w:rFonts w:ascii="Arial" w:hAnsi="Arial" w:cs="Arial"/>
          <w:color w:val="000000"/>
          <w:sz w:val="22"/>
          <w:szCs w:val="22"/>
          <w:shd w:val="clear" w:color="auto" w:fill="FFFFFF"/>
        </w:rPr>
        <w:t>hover</w:t>
      </w:r>
      <w:proofErr w:type="gramEnd"/>
    </w:p>
    <w:p w14:paraId="5E6ABAC7" w14:textId="77777777" w:rsidR="005E1DCD" w:rsidRPr="003C3392" w:rsidRDefault="005E1DCD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  <w:shd w:val="clear" w:color="auto" w:fill="FFFFFF"/>
        </w:rPr>
        <w:t xml:space="preserve">        </w:t>
      </w:r>
      <w:r w:rsidRPr="003C3392">
        <w:rPr>
          <w:rFonts w:ascii="Arial" w:hAnsi="Arial" w:cs="Arial"/>
          <w:color w:val="000000"/>
        </w:rPr>
        <w:t>An unvisited link is underlined and blue</w:t>
      </w:r>
    </w:p>
    <w:p w14:paraId="3F8C58BB" w14:textId="05C174FD" w:rsidR="005E1DCD" w:rsidRPr="003C3392" w:rsidRDefault="00FE588D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</w:t>
      </w:r>
      <w:r w:rsidR="005E1DCD" w:rsidRPr="003C3392">
        <w:rPr>
          <w:rFonts w:ascii="Arial" w:hAnsi="Arial" w:cs="Arial"/>
          <w:color w:val="000000"/>
        </w:rPr>
        <w:t>A visited link is underlined and purple</w:t>
      </w:r>
    </w:p>
    <w:p w14:paraId="0634E21E" w14:textId="61693AC0" w:rsidR="005E1DCD" w:rsidRPr="003C3392" w:rsidRDefault="005E1DCD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</w:t>
      </w:r>
      <w:r w:rsidR="00FE588D" w:rsidRPr="003C3392">
        <w:rPr>
          <w:rFonts w:ascii="Arial" w:hAnsi="Arial" w:cs="Arial"/>
          <w:color w:val="000000"/>
        </w:rPr>
        <w:t xml:space="preserve">   </w:t>
      </w:r>
      <w:r w:rsidRPr="003C3392">
        <w:rPr>
          <w:rFonts w:ascii="Arial" w:hAnsi="Arial" w:cs="Arial"/>
          <w:color w:val="000000"/>
        </w:rPr>
        <w:t>An active link is underlined and red</w:t>
      </w:r>
    </w:p>
    <w:p w14:paraId="03CD847E" w14:textId="2A11FB90" w:rsidR="005B0A71" w:rsidRPr="003C3392" w:rsidRDefault="005B0A71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Change </w:t>
      </w:r>
      <w:r w:rsidR="00BC3EA5" w:rsidRPr="003C3392">
        <w:rPr>
          <w:rFonts w:ascii="Arial" w:hAnsi="Arial" w:cs="Arial"/>
          <w:color w:val="000000"/>
        </w:rPr>
        <w:t>link color by using the CSS</w:t>
      </w:r>
    </w:p>
    <w:p w14:paraId="46EC72BC" w14:textId="77777777" w:rsidR="00132C04" w:rsidRPr="003C3392" w:rsidRDefault="00132C04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</w:p>
    <w:p w14:paraId="17A7227B" w14:textId="29A2A7B3" w:rsidR="005E1DCD" w:rsidRPr="003C3392" w:rsidRDefault="00F5631B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lastRenderedPageBreak/>
        <w:t>17.</w:t>
      </w:r>
      <w:r w:rsidR="005A1240" w:rsidRPr="003C3392">
        <w:rPr>
          <w:rFonts w:ascii="Arial" w:hAnsi="Arial" w:cs="Arial"/>
          <w:sz w:val="40"/>
          <w:szCs w:val="40"/>
        </w:rPr>
        <w:t>What are the different tags to separate sections of text?</w:t>
      </w:r>
    </w:p>
    <w:p w14:paraId="2ACC1596" w14:textId="09696618" w:rsidR="007F34DD" w:rsidRPr="003C3392" w:rsidRDefault="00E06D71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2"/>
          <w:szCs w:val="22"/>
        </w:rPr>
      </w:pPr>
      <w:r w:rsidRPr="003C3392">
        <w:rPr>
          <w:rFonts w:ascii="Arial" w:hAnsi="Arial" w:cs="Arial"/>
          <w:color w:val="202124"/>
        </w:rPr>
        <w:t xml:space="preserve">             </w:t>
      </w:r>
      <w:r w:rsidR="00671DB0" w:rsidRPr="003C3392">
        <w:rPr>
          <w:rFonts w:ascii="Arial" w:hAnsi="Arial" w:cs="Arial"/>
          <w:color w:val="202124"/>
        </w:rPr>
        <w:t xml:space="preserve"> </w:t>
      </w:r>
      <w:proofErr w:type="gramStart"/>
      <w:r w:rsidR="00671DB0" w:rsidRPr="003C3392">
        <w:rPr>
          <w:rFonts w:ascii="Arial" w:hAnsi="Arial" w:cs="Arial"/>
          <w:color w:val="202124"/>
          <w:sz w:val="22"/>
          <w:szCs w:val="22"/>
        </w:rPr>
        <w:t>Ans:-</w:t>
      </w:r>
      <w:proofErr w:type="gramEnd"/>
      <w:r w:rsidR="00717CC2" w:rsidRPr="003C3392">
        <w:rPr>
          <w:rFonts w:ascii="Arial" w:hAnsi="Arial" w:cs="Arial"/>
          <w:color w:val="202124"/>
          <w:sz w:val="22"/>
          <w:szCs w:val="22"/>
        </w:rPr>
        <w:t xml:space="preserve"> </w:t>
      </w:r>
      <w:r w:rsidR="007F34DD" w:rsidRPr="003C3392">
        <w:rPr>
          <w:rFonts w:ascii="Arial" w:hAnsi="Arial" w:cs="Arial"/>
          <w:color w:val="000000"/>
          <w:sz w:val="22"/>
          <w:szCs w:val="22"/>
        </w:rPr>
        <w:t>The &lt;section&gt; tag defines a section in a document.</w:t>
      </w:r>
    </w:p>
    <w:p w14:paraId="3F0CBA8E" w14:textId="77777777" w:rsidR="00813F7D" w:rsidRDefault="007F34DD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202124"/>
          <w:sz w:val="22"/>
          <w:szCs w:val="22"/>
        </w:rPr>
      </w:pPr>
      <w:r w:rsidRPr="003C3392">
        <w:rPr>
          <w:rFonts w:ascii="Arial" w:hAnsi="Arial" w:cs="Arial"/>
          <w:color w:val="000000"/>
          <w:sz w:val="22"/>
          <w:szCs w:val="22"/>
        </w:rPr>
        <w:t xml:space="preserve">                       </w:t>
      </w:r>
      <w:r w:rsidR="00BC3685" w:rsidRPr="003C3392">
        <w:rPr>
          <w:rFonts w:ascii="Arial" w:hAnsi="Arial" w:cs="Arial"/>
          <w:color w:val="202124"/>
          <w:sz w:val="22"/>
          <w:szCs w:val="22"/>
        </w:rPr>
        <w:t>&lt;</w:t>
      </w:r>
      <w:proofErr w:type="spellStart"/>
      <w:r w:rsidR="00BC3685" w:rsidRPr="003C3392">
        <w:rPr>
          <w:rFonts w:ascii="Arial" w:hAnsi="Arial" w:cs="Arial"/>
          <w:color w:val="202124"/>
          <w:sz w:val="22"/>
          <w:szCs w:val="22"/>
        </w:rPr>
        <w:t>br</w:t>
      </w:r>
      <w:proofErr w:type="spellEnd"/>
      <w:r w:rsidR="00BC3685" w:rsidRPr="003C3392">
        <w:rPr>
          <w:rFonts w:ascii="Arial" w:hAnsi="Arial" w:cs="Arial"/>
          <w:color w:val="202124"/>
          <w:sz w:val="22"/>
          <w:szCs w:val="22"/>
        </w:rPr>
        <w:t xml:space="preserve">&gt; tag – It is used to separate the line of text. It breaks the current line and </w:t>
      </w:r>
      <w:r w:rsidR="00813F7D">
        <w:rPr>
          <w:rFonts w:ascii="Arial" w:hAnsi="Arial" w:cs="Arial"/>
          <w:color w:val="202124"/>
          <w:sz w:val="22"/>
          <w:szCs w:val="22"/>
        </w:rPr>
        <w:t xml:space="preserve">     </w:t>
      </w:r>
    </w:p>
    <w:p w14:paraId="5DD2133F" w14:textId="4D9C0E45" w:rsidR="00BC3685" w:rsidRPr="003C3392" w:rsidRDefault="00813F7D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202124"/>
          <w:sz w:val="22"/>
          <w:szCs w:val="22"/>
        </w:rPr>
        <w:t xml:space="preserve">                        </w:t>
      </w:r>
      <w:r w:rsidR="00BC3685" w:rsidRPr="003C3392">
        <w:rPr>
          <w:rFonts w:ascii="Arial" w:hAnsi="Arial" w:cs="Arial"/>
          <w:color w:val="202124"/>
          <w:sz w:val="22"/>
          <w:szCs w:val="22"/>
        </w:rPr>
        <w:t>shifts the flow of the text to a new line.</w:t>
      </w:r>
    </w:p>
    <w:p w14:paraId="5F393BC4" w14:textId="2B79C8F1" w:rsidR="00BC3685" w:rsidRPr="003C3392" w:rsidRDefault="00CF7EBE" w:rsidP="00813F7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3C3392">
        <w:rPr>
          <w:rFonts w:ascii="Arial" w:hAnsi="Arial" w:cs="Arial"/>
          <w:color w:val="202124"/>
          <w:sz w:val="22"/>
          <w:szCs w:val="22"/>
        </w:rPr>
        <w:t xml:space="preserve">          </w:t>
      </w:r>
      <w:r w:rsidR="00671DB0" w:rsidRPr="003C3392">
        <w:rPr>
          <w:rFonts w:ascii="Arial" w:hAnsi="Arial" w:cs="Arial"/>
          <w:color w:val="202124"/>
          <w:sz w:val="22"/>
          <w:szCs w:val="22"/>
        </w:rPr>
        <w:t xml:space="preserve">        </w:t>
      </w:r>
      <w:r w:rsidR="00E06D71" w:rsidRPr="003C3392">
        <w:rPr>
          <w:rFonts w:ascii="Arial" w:hAnsi="Arial" w:cs="Arial"/>
          <w:color w:val="202124"/>
          <w:sz w:val="22"/>
          <w:szCs w:val="22"/>
        </w:rPr>
        <w:t xml:space="preserve">        </w:t>
      </w:r>
      <w:r w:rsidR="00BC3685" w:rsidRPr="003C3392">
        <w:rPr>
          <w:rFonts w:ascii="Arial" w:hAnsi="Arial" w:cs="Arial"/>
          <w:color w:val="202124"/>
          <w:sz w:val="22"/>
          <w:szCs w:val="22"/>
        </w:rPr>
        <w:t>&lt;p&gt; tag–This tag is used to write a paragraph of text</w:t>
      </w:r>
      <w:r w:rsidR="00BC3685" w:rsidRPr="003C3392">
        <w:rPr>
          <w:rFonts w:ascii="Arial" w:hAnsi="Arial" w:cs="Arial"/>
          <w:color w:val="202124"/>
        </w:rPr>
        <w:t>.</w:t>
      </w:r>
    </w:p>
    <w:p w14:paraId="6DA37D3F" w14:textId="77777777" w:rsidR="00666449" w:rsidRPr="003C3392" w:rsidRDefault="00666449" w:rsidP="00813F7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4F2B3E23" w14:textId="30BA4973" w:rsidR="00666449" w:rsidRPr="003C3392" w:rsidRDefault="00CF7EBE" w:rsidP="00813F7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 xml:space="preserve">  18.What is SVG?</w:t>
      </w:r>
    </w:p>
    <w:p w14:paraId="5B4D89A9" w14:textId="0A970890" w:rsidR="008533CC" w:rsidRPr="003C3392" w:rsidRDefault="0068284D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  </w:t>
      </w:r>
      <w:proofErr w:type="gramStart"/>
      <w:r w:rsidRPr="003C3392">
        <w:rPr>
          <w:rFonts w:ascii="Arial" w:hAnsi="Arial" w:cs="Arial"/>
          <w:color w:val="000000"/>
        </w:rPr>
        <w:t>Ans:-</w:t>
      </w:r>
      <w:proofErr w:type="gramEnd"/>
      <w:r w:rsidR="008533CC" w:rsidRPr="003C3392">
        <w:rPr>
          <w:rFonts w:ascii="Arial" w:hAnsi="Arial" w:cs="Arial"/>
          <w:color w:val="000000"/>
        </w:rPr>
        <w:t>SVG stands for Scalable Vector Graphics</w:t>
      </w:r>
    </w:p>
    <w:p w14:paraId="4840129D" w14:textId="70230A86" w:rsidR="008533CC" w:rsidRPr="003C3392" w:rsidRDefault="0068284D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</w:t>
      </w:r>
      <w:r w:rsidR="008533CC" w:rsidRPr="003C3392">
        <w:rPr>
          <w:rFonts w:ascii="Arial" w:hAnsi="Arial" w:cs="Arial"/>
          <w:color w:val="000000"/>
        </w:rPr>
        <w:t>SVG is used to define vector-based graphics for the Web</w:t>
      </w:r>
    </w:p>
    <w:p w14:paraId="02CEF5C7" w14:textId="77777777" w:rsidR="00E74285" w:rsidRPr="003C3392" w:rsidRDefault="0068284D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</w:t>
      </w:r>
      <w:r w:rsidR="008533CC" w:rsidRPr="003C3392">
        <w:rPr>
          <w:rFonts w:ascii="Arial" w:hAnsi="Arial" w:cs="Arial"/>
          <w:color w:val="000000"/>
        </w:rPr>
        <w:t>Every element and every attribute in SVG files can be a</w:t>
      </w:r>
      <w:r w:rsidRPr="003C3392">
        <w:rPr>
          <w:rFonts w:ascii="Arial" w:hAnsi="Arial" w:cs="Arial"/>
          <w:color w:val="000000"/>
        </w:rPr>
        <w:t>nimated</w:t>
      </w:r>
      <w:r w:rsidR="00E74285" w:rsidRPr="003C3392">
        <w:rPr>
          <w:rFonts w:ascii="Arial" w:hAnsi="Arial" w:cs="Arial"/>
          <w:color w:val="000000"/>
        </w:rPr>
        <w:t xml:space="preserve"> </w:t>
      </w:r>
    </w:p>
    <w:p w14:paraId="71AA1677" w14:textId="701DDFBA" w:rsidR="00337006" w:rsidRPr="003C3392" w:rsidRDefault="00E74285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</w:rPr>
      </w:pPr>
      <w:r w:rsidRPr="003C3392">
        <w:rPr>
          <w:rFonts w:ascii="Arial" w:hAnsi="Arial" w:cs="Arial"/>
          <w:color w:val="000000"/>
        </w:rPr>
        <w:t xml:space="preserve">       </w:t>
      </w:r>
      <w:r w:rsidR="00813F7D">
        <w:rPr>
          <w:rFonts w:ascii="Arial" w:hAnsi="Arial" w:cs="Arial"/>
          <w:color w:val="000000"/>
        </w:rPr>
        <w:t xml:space="preserve"> </w:t>
      </w:r>
      <w:r w:rsidRPr="003C3392">
        <w:rPr>
          <w:rFonts w:ascii="Arial" w:hAnsi="Arial" w:cs="Arial"/>
          <w:color w:val="000000"/>
        </w:rPr>
        <w:t xml:space="preserve"> </w:t>
      </w:r>
      <w:r w:rsidR="00337006" w:rsidRPr="00813F7D">
        <w:rPr>
          <w:rFonts w:ascii="Arial" w:hAnsi="Arial" w:cs="Arial"/>
          <w:b/>
          <w:bCs/>
          <w:color w:val="000000"/>
        </w:rPr>
        <w:t>you have some basic understanding of the following</w:t>
      </w:r>
      <w:r w:rsidR="00337006" w:rsidRPr="003C3392">
        <w:rPr>
          <w:rFonts w:ascii="Arial" w:hAnsi="Arial" w:cs="Arial"/>
          <w:color w:val="000000"/>
        </w:rPr>
        <w:t>:</w:t>
      </w:r>
    </w:p>
    <w:p w14:paraId="252CCFC3" w14:textId="7FE41B4B" w:rsidR="00337006" w:rsidRPr="003C3392" w:rsidRDefault="00813F7D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DD1656" w:rsidRPr="003C3392">
        <w:rPr>
          <w:rFonts w:ascii="Arial" w:hAnsi="Arial" w:cs="Arial"/>
          <w:color w:val="000000"/>
        </w:rPr>
        <w:t xml:space="preserve">- </w:t>
      </w:r>
      <w:r w:rsidR="00337006" w:rsidRPr="003C3392">
        <w:rPr>
          <w:rFonts w:ascii="Arial" w:hAnsi="Arial" w:cs="Arial"/>
          <w:color w:val="000000"/>
        </w:rPr>
        <w:t>HTML</w:t>
      </w:r>
    </w:p>
    <w:p w14:paraId="432B417C" w14:textId="0407FDD6" w:rsidR="00337006" w:rsidRPr="003C3392" w:rsidRDefault="00813F7D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DD1656" w:rsidRPr="003C3392">
        <w:rPr>
          <w:rFonts w:ascii="Arial" w:hAnsi="Arial" w:cs="Arial"/>
          <w:color w:val="000000"/>
        </w:rPr>
        <w:t xml:space="preserve">- </w:t>
      </w:r>
      <w:r w:rsidR="00337006" w:rsidRPr="003C3392">
        <w:rPr>
          <w:rFonts w:ascii="Arial" w:hAnsi="Arial" w:cs="Arial"/>
          <w:color w:val="000000"/>
        </w:rPr>
        <w:t>Basic XML</w:t>
      </w:r>
    </w:p>
    <w:p w14:paraId="774780DA" w14:textId="77777777" w:rsidR="00337006" w:rsidRPr="003C3392" w:rsidRDefault="00337006" w:rsidP="00813F7D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000000"/>
        </w:rPr>
      </w:pPr>
    </w:p>
    <w:p w14:paraId="691A748B" w14:textId="77777777" w:rsidR="00813F7D" w:rsidRDefault="00EB29C2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1A2C47"/>
          <w:spacing w:val="2"/>
          <w:sz w:val="40"/>
          <w:szCs w:val="40"/>
          <w:shd w:val="clear" w:color="auto" w:fill="FAFBFC"/>
        </w:rPr>
      </w:pPr>
      <w:r w:rsidRPr="003C3392">
        <w:rPr>
          <w:rFonts w:ascii="Arial" w:hAnsi="Arial" w:cs="Arial"/>
          <w:sz w:val="40"/>
          <w:szCs w:val="40"/>
        </w:rPr>
        <w:t>1</w:t>
      </w:r>
      <w:r w:rsidR="00E301BC" w:rsidRPr="003C3392">
        <w:rPr>
          <w:rFonts w:ascii="Arial" w:hAnsi="Arial" w:cs="Arial"/>
          <w:sz w:val="40"/>
          <w:szCs w:val="40"/>
        </w:rPr>
        <w:t>9</w:t>
      </w:r>
      <w:r w:rsidRPr="003C3392">
        <w:rPr>
          <w:rFonts w:ascii="Arial" w:hAnsi="Arial" w:cs="Arial"/>
          <w:sz w:val="40"/>
          <w:szCs w:val="40"/>
        </w:rPr>
        <w:t xml:space="preserve">.What is difference </w:t>
      </w:r>
      <w:r w:rsidR="00BC0CBD">
        <w:rPr>
          <w:rFonts w:ascii="Arial" w:hAnsi="Arial" w:cs="Arial"/>
          <w:sz w:val="40"/>
          <w:szCs w:val="40"/>
        </w:rPr>
        <w:t>between</w:t>
      </w:r>
      <w:r w:rsidRPr="003C3392">
        <w:rPr>
          <w:rFonts w:ascii="Arial" w:hAnsi="Arial" w:cs="Arial"/>
          <w:sz w:val="40"/>
          <w:szCs w:val="40"/>
        </w:rPr>
        <w:t xml:space="preserve"> HTML and XHTML?</w:t>
      </w:r>
    </w:p>
    <w:p w14:paraId="127DFA45" w14:textId="104536E6" w:rsidR="00676AAF" w:rsidRPr="00813F7D" w:rsidRDefault="00813F7D" w:rsidP="00813F7D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1A2C47"/>
          <w:spacing w:val="2"/>
          <w:sz w:val="40"/>
          <w:szCs w:val="40"/>
          <w:shd w:val="clear" w:color="auto" w:fill="FAFBFC"/>
        </w:rPr>
      </w:pPr>
      <w:r>
        <w:rPr>
          <w:rFonts w:ascii="Arial" w:hAnsi="Arial" w:cs="Arial"/>
          <w:color w:val="1A2C47"/>
          <w:spacing w:val="2"/>
          <w:sz w:val="40"/>
          <w:szCs w:val="40"/>
          <w:shd w:val="clear" w:color="auto" w:fill="FAFBFC"/>
        </w:rPr>
        <w:t xml:space="preserve">  </w:t>
      </w:r>
      <w:proofErr w:type="gramStart"/>
      <w:r w:rsidR="00E301BC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Ans:-</w:t>
      </w:r>
      <w:proofErr w:type="gramEnd"/>
      <w:r w:rsidR="00E301BC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</w:t>
      </w:r>
      <w:r w:rsidR="00676AAF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diff</w:t>
      </w:r>
      <w:r w:rsidR="008B04A3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erence between html and </w:t>
      </w:r>
      <w:proofErr w:type="spellStart"/>
      <w:r w:rsidR="008B04A3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xhtml</w:t>
      </w:r>
      <w:proofErr w:type="spellEnd"/>
    </w:p>
    <w:p w14:paraId="08B95039" w14:textId="382CF6DC" w:rsidR="00E243A4" w:rsidRPr="00926B45" w:rsidRDefault="00B976CE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</w:t>
      </w:r>
      <w:proofErr w:type="gramStart"/>
      <w:r w:rsidR="00676AAF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html:-</w:t>
      </w:r>
      <w:proofErr w:type="gramEnd"/>
      <w:r w:rsidR="009F12A8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HTML is not a case-sensitive language.</w:t>
      </w:r>
    </w:p>
    <w:p w14:paraId="0E82398F" w14:textId="5FD0252A" w:rsidR="0047002B" w:rsidRPr="00926B45" w:rsidRDefault="0047002B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z w:val="20"/>
          <w:szCs w:val="20"/>
          <w:shd w:val="clear" w:color="auto" w:fill="FAFBFC"/>
        </w:rPr>
        <w:t xml:space="preserve">             </w:t>
      </w: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Some HTML elements may function properly without a closing tag</w:t>
      </w:r>
    </w:p>
    <w:p w14:paraId="7417AB01" w14:textId="35B39951" w:rsidR="00D62E4D" w:rsidRPr="00926B45" w:rsidRDefault="00D62E4D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</w:t>
      </w:r>
      <w:r w:rsidR="00CA084B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</w:t>
      </w: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        The webpage is displayed even if the HTML document has some errors </w:t>
      </w:r>
      <w:proofErr w:type="gramStart"/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in </w:t>
      </w:r>
      <w:r w:rsidR="00BC0CBD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</w:t>
      </w: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it</w:t>
      </w:r>
      <w:proofErr w:type="gramEnd"/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.</w:t>
      </w:r>
    </w:p>
    <w:p w14:paraId="175B7AE9" w14:textId="460D8946" w:rsidR="00CA084B" w:rsidRPr="00926B45" w:rsidRDefault="00CA084B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           It is not mandatory to put quotes while using the attributes in HTML</w:t>
      </w:r>
    </w:p>
    <w:p w14:paraId="0867A63B" w14:textId="2CA9EFF3" w:rsidR="00E301BC" w:rsidRPr="00926B45" w:rsidRDefault="00813F7D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</w:t>
      </w:r>
      <w:proofErr w:type="spellStart"/>
      <w:proofErr w:type="gramStart"/>
      <w:r w:rsidR="00CF0F41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Xhtml</w:t>
      </w:r>
      <w:proofErr w:type="spellEnd"/>
      <w:r w:rsidR="00CF0F41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:-</w:t>
      </w:r>
      <w:proofErr w:type="gramEnd"/>
      <w:r w:rsidR="00BF542F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 XHTML is a case-sensitive language</w:t>
      </w:r>
    </w:p>
    <w:p w14:paraId="1BC247E8" w14:textId="4C7CF35A" w:rsidR="00B976CE" w:rsidRPr="00926B45" w:rsidRDefault="00B976CE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 </w:t>
      </w:r>
      <w:r w:rsidR="00963952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 </w:t>
      </w:r>
      <w:r w:rsidR="00B45EB1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       </w:t>
      </w:r>
      <w:r w:rsidR="000443E7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</w:t>
      </w:r>
      <w:r w:rsidR="00963952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All the XHTML elements must be closed. Even the empty elements also </w:t>
      </w: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  </w:t>
      </w:r>
    </w:p>
    <w:p w14:paraId="27C01BCF" w14:textId="133F13DA" w:rsidR="00963952" w:rsidRPr="00926B45" w:rsidRDefault="00B976CE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           </w:t>
      </w:r>
      <w:r w:rsidR="00B45EB1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</w:t>
      </w:r>
      <w:r w:rsidR="00963952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require a closing tag</w:t>
      </w:r>
      <w:r w:rsidR="00D62E4D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.</w:t>
      </w:r>
    </w:p>
    <w:p w14:paraId="12C6C71D" w14:textId="525FCEED" w:rsidR="00D62E4D" w:rsidRPr="00926B45" w:rsidRDefault="00D62E4D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lastRenderedPageBreak/>
        <w:t xml:space="preserve">               There is a </w:t>
      </w:r>
      <w:proofErr w:type="gramStart"/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more strict</w:t>
      </w:r>
      <w:proofErr w:type="gramEnd"/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error handling in XHTML</w:t>
      </w:r>
    </w:p>
    <w:p w14:paraId="5D7AAFEF" w14:textId="5509B2D1" w:rsidR="000443E7" w:rsidRPr="00926B45" w:rsidRDefault="00E40665" w:rsidP="00813F7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Arial" w:hAnsi="Arial" w:cs="Arial"/>
          <w:color w:val="000000" w:themeColor="text1"/>
          <w:spacing w:val="2"/>
          <w:shd w:val="clear" w:color="auto" w:fill="FAFBFC"/>
        </w:rPr>
      </w:pPr>
      <w:r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 xml:space="preserve">               </w:t>
      </w:r>
      <w:r w:rsidR="000443E7" w:rsidRPr="00926B45">
        <w:rPr>
          <w:rFonts w:ascii="Arial" w:hAnsi="Arial" w:cs="Arial"/>
          <w:color w:val="000000" w:themeColor="text1"/>
          <w:spacing w:val="2"/>
          <w:shd w:val="clear" w:color="auto" w:fill="FAFBFC"/>
        </w:rPr>
        <w:t>It is mandatory to put quotes around an attribute in XHTML</w:t>
      </w:r>
    </w:p>
    <w:p w14:paraId="0A11D2F8" w14:textId="123DDD56" w:rsidR="00F5631B" w:rsidRPr="003C3392" w:rsidRDefault="00F5631B" w:rsidP="00813F7D">
      <w:pPr>
        <w:pStyle w:val="NormalWeb"/>
        <w:shd w:val="clear" w:color="auto" w:fill="FFFFFF"/>
        <w:spacing w:before="288" w:beforeAutospacing="0" w:after="288" w:afterAutospacing="0"/>
        <w:ind w:firstLine="720"/>
        <w:jc w:val="left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6445043F" w14:textId="25625A9F" w:rsidR="00666449" w:rsidRPr="003C3392" w:rsidRDefault="00DC0E54" w:rsidP="00813F7D">
      <w:pPr>
        <w:pStyle w:val="NormalWeb"/>
        <w:shd w:val="clear" w:color="auto" w:fill="FFFFFF"/>
        <w:spacing w:before="288" w:beforeAutospacing="0" w:after="288" w:afterAutospacing="0"/>
        <w:jc w:val="left"/>
        <w:rPr>
          <w:rFonts w:ascii="Arial" w:hAnsi="Arial" w:cs="Arial"/>
          <w:sz w:val="40"/>
          <w:szCs w:val="40"/>
        </w:rPr>
      </w:pPr>
      <w:r w:rsidRPr="003C3392">
        <w:rPr>
          <w:rFonts w:ascii="Arial" w:hAnsi="Arial" w:cs="Arial"/>
          <w:sz w:val="40"/>
          <w:szCs w:val="40"/>
        </w:rPr>
        <w:t>20.</w:t>
      </w:r>
      <w:r w:rsidR="008731EC" w:rsidRPr="003C3392">
        <w:rPr>
          <w:rFonts w:ascii="Arial" w:hAnsi="Arial" w:cs="Arial"/>
          <w:sz w:val="40"/>
          <w:szCs w:val="40"/>
        </w:rPr>
        <w:t>What are logical and physical tags in HTML?</w:t>
      </w:r>
    </w:p>
    <w:p w14:paraId="360536FE" w14:textId="4D5F52D0" w:rsidR="00A62128" w:rsidRPr="003C3392" w:rsidRDefault="002006D4" w:rsidP="00813F7D">
      <w:pPr>
        <w:pStyle w:val="NormalWeb"/>
        <w:shd w:val="clear" w:color="auto" w:fill="FFFFFF"/>
        <w:tabs>
          <w:tab w:val="left" w:pos="1157"/>
        </w:tabs>
        <w:spacing w:before="288" w:beforeAutospacing="0" w:after="288" w:afterAutospacing="0"/>
        <w:jc w:val="left"/>
        <w:rPr>
          <w:rFonts w:ascii="Arial" w:hAnsi="Arial" w:cs="Arial"/>
          <w:sz w:val="22"/>
          <w:szCs w:val="22"/>
        </w:rPr>
      </w:pPr>
      <w:r w:rsidRPr="003C3392">
        <w:rPr>
          <w:rFonts w:ascii="Arial" w:hAnsi="Arial" w:cs="Arial"/>
          <w:sz w:val="22"/>
          <w:szCs w:val="22"/>
        </w:rPr>
        <w:t xml:space="preserve">       </w:t>
      </w:r>
      <w:proofErr w:type="gramStart"/>
      <w:r w:rsidR="00A62128" w:rsidRPr="003C3392">
        <w:rPr>
          <w:rFonts w:ascii="Arial" w:hAnsi="Arial" w:cs="Arial"/>
          <w:sz w:val="22"/>
          <w:szCs w:val="22"/>
        </w:rPr>
        <w:t>Ans:-</w:t>
      </w:r>
      <w:proofErr w:type="gramEnd"/>
    </w:p>
    <w:p w14:paraId="28468674" w14:textId="77777777" w:rsidR="00813F7D" w:rsidRDefault="00A62128" w:rsidP="00813F7D">
      <w:pPr>
        <w:pStyle w:val="NormalWeb"/>
        <w:shd w:val="clear" w:color="auto" w:fill="FFFFFF"/>
        <w:tabs>
          <w:tab w:val="left" w:pos="1157"/>
        </w:tabs>
        <w:spacing w:before="288" w:beforeAutospacing="0" w:after="288" w:afterAutospacing="0"/>
        <w:jc w:val="left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                  </w:t>
      </w:r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The example of the logical tag is &lt;strong&gt; &lt;/strong&gt; tag. When we enclose the </w:t>
      </w:r>
      <w:r w:rsidR="00813F7D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</w:t>
      </w:r>
    </w:p>
    <w:p w14:paraId="35884F54" w14:textId="77777777" w:rsidR="00813F7D" w:rsidRDefault="00813F7D" w:rsidP="00813F7D">
      <w:pPr>
        <w:pStyle w:val="NormalWeb"/>
        <w:shd w:val="clear" w:color="auto" w:fill="FFFFFF"/>
        <w:tabs>
          <w:tab w:val="left" w:pos="1157"/>
        </w:tabs>
        <w:spacing w:before="288" w:beforeAutospacing="0" w:after="288" w:afterAutospacing="0"/>
        <w:jc w:val="left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                  </w:t>
      </w:r>
      <w:proofErr w:type="gramStart"/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text </w:t>
      </w:r>
      <w:r w:rsidR="00A62128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>in</w:t>
      </w:r>
      <w:proofErr w:type="gramEnd"/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the strong tag, it tells the browser that enclosed text is more important than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</w:t>
      </w:r>
    </w:p>
    <w:p w14:paraId="41098F38" w14:textId="65066D45" w:rsidR="002006D4" w:rsidRPr="003C3392" w:rsidRDefault="00813F7D" w:rsidP="00813F7D">
      <w:pPr>
        <w:pStyle w:val="NormalWeb"/>
        <w:shd w:val="clear" w:color="auto" w:fill="FFFFFF"/>
        <w:tabs>
          <w:tab w:val="left" w:pos="1157"/>
        </w:tabs>
        <w:spacing w:before="288" w:beforeAutospacing="0" w:after="288" w:afterAutospacing="0"/>
        <w:jc w:val="left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                  </w:t>
      </w:r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other texts. </w:t>
      </w:r>
    </w:p>
    <w:p w14:paraId="02A65720" w14:textId="77777777" w:rsidR="007E6F14" w:rsidRPr="003C3392" w:rsidRDefault="002006D4" w:rsidP="00813F7D">
      <w:pPr>
        <w:pStyle w:val="NormalWeb"/>
        <w:shd w:val="clear" w:color="auto" w:fill="FFFFFF"/>
        <w:tabs>
          <w:tab w:val="left" w:pos="1157"/>
        </w:tabs>
        <w:spacing w:before="288" w:beforeAutospacing="0" w:after="288" w:afterAutospacing="0"/>
        <w:jc w:val="left"/>
        <w:rPr>
          <w:rFonts w:ascii="Arial" w:hAnsi="Arial" w:cs="Arial"/>
          <w:color w:val="040C28"/>
          <w:sz w:val="22"/>
          <w:szCs w:val="22"/>
        </w:rPr>
      </w:pPr>
      <w:r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          </w:t>
      </w:r>
      <w:r w:rsidR="007E6F14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     </w:t>
      </w:r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Physical </w:t>
      </w:r>
      <w:proofErr w:type="gramStart"/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>tags  </w:t>
      </w:r>
      <w:r w:rsidR="00AE0323" w:rsidRPr="003C3392">
        <w:rPr>
          <w:rFonts w:ascii="Arial" w:hAnsi="Arial" w:cs="Arial"/>
          <w:color w:val="040C28"/>
          <w:sz w:val="22"/>
          <w:szCs w:val="22"/>
        </w:rPr>
        <w:t>Physical</w:t>
      </w:r>
      <w:proofErr w:type="gramEnd"/>
      <w:r w:rsidR="00AE0323" w:rsidRPr="003C3392">
        <w:rPr>
          <w:rFonts w:ascii="Arial" w:hAnsi="Arial" w:cs="Arial"/>
          <w:color w:val="040C28"/>
          <w:sz w:val="22"/>
          <w:szCs w:val="22"/>
        </w:rPr>
        <w:t xml:space="preserve"> tags are used to tell the browser how to display the text </w:t>
      </w:r>
      <w:r w:rsidR="007E6F14" w:rsidRPr="003C3392">
        <w:rPr>
          <w:rFonts w:ascii="Arial" w:hAnsi="Arial" w:cs="Arial"/>
          <w:color w:val="040C28"/>
          <w:sz w:val="22"/>
          <w:szCs w:val="22"/>
        </w:rPr>
        <w:t xml:space="preserve">  </w:t>
      </w:r>
    </w:p>
    <w:p w14:paraId="6CE749F1" w14:textId="51767430" w:rsidR="00AE0323" w:rsidRPr="00813F7D" w:rsidRDefault="007E6F14" w:rsidP="00813F7D">
      <w:pPr>
        <w:pStyle w:val="NormalWeb"/>
        <w:shd w:val="clear" w:color="auto" w:fill="FFFFFF"/>
        <w:tabs>
          <w:tab w:val="left" w:pos="1157"/>
        </w:tabs>
        <w:spacing w:before="288" w:beforeAutospacing="0" w:after="288" w:afterAutospacing="0"/>
        <w:jc w:val="left"/>
        <w:rPr>
          <w:rFonts w:ascii="Arial" w:hAnsi="Arial" w:cs="Arial"/>
          <w:color w:val="040C28"/>
          <w:sz w:val="22"/>
          <w:szCs w:val="22"/>
        </w:rPr>
      </w:pPr>
      <w:r w:rsidRPr="003C3392">
        <w:rPr>
          <w:rFonts w:ascii="Arial" w:hAnsi="Arial" w:cs="Arial"/>
          <w:color w:val="040C28"/>
          <w:sz w:val="22"/>
          <w:szCs w:val="22"/>
        </w:rPr>
        <w:t xml:space="preserve">                      </w:t>
      </w:r>
      <w:r w:rsidR="00AE0323" w:rsidRPr="003C3392">
        <w:rPr>
          <w:rFonts w:ascii="Arial" w:hAnsi="Arial" w:cs="Arial"/>
          <w:color w:val="040C28"/>
          <w:sz w:val="22"/>
          <w:szCs w:val="22"/>
        </w:rPr>
        <w:t>enclosed in the physical tag</w:t>
      </w:r>
      <w:r w:rsidR="00AE0323" w:rsidRPr="003C3392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14:paraId="7E9EC583" w14:textId="77777777" w:rsidR="00AE0323" w:rsidRPr="003C3392" w:rsidRDefault="00AE0323" w:rsidP="008731E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FFB2A46" w14:textId="6381CBBB" w:rsidR="00571CB9" w:rsidRPr="003C3392" w:rsidRDefault="00571CB9" w:rsidP="00472D15">
      <w:pPr>
        <w:rPr>
          <w:rFonts w:ascii="Arial" w:hAnsi="Arial" w:cs="Arial"/>
          <w:color w:val="202124"/>
          <w:shd w:val="clear" w:color="auto" w:fill="FFFFFF"/>
        </w:rPr>
      </w:pPr>
    </w:p>
    <w:sectPr w:rsidR="00571CB9" w:rsidRPr="003C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8DC0" w14:textId="77777777" w:rsidR="00F44CD4" w:rsidRDefault="00F44CD4" w:rsidP="00472D15">
      <w:pPr>
        <w:spacing w:before="0" w:after="0"/>
      </w:pPr>
      <w:r>
        <w:separator/>
      </w:r>
    </w:p>
  </w:endnote>
  <w:endnote w:type="continuationSeparator" w:id="0">
    <w:p w14:paraId="30465984" w14:textId="77777777" w:rsidR="00F44CD4" w:rsidRDefault="00F44CD4" w:rsidP="00472D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9429" w14:textId="77777777" w:rsidR="00F44CD4" w:rsidRDefault="00F44CD4" w:rsidP="00472D15">
      <w:pPr>
        <w:spacing w:before="0" w:after="0"/>
      </w:pPr>
      <w:r>
        <w:separator/>
      </w:r>
    </w:p>
  </w:footnote>
  <w:footnote w:type="continuationSeparator" w:id="0">
    <w:p w14:paraId="78811CA3" w14:textId="77777777" w:rsidR="00F44CD4" w:rsidRDefault="00F44CD4" w:rsidP="00472D1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181A4B"/>
    <w:multiLevelType w:val="multilevel"/>
    <w:tmpl w:val="EA8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8327F8"/>
    <w:multiLevelType w:val="multilevel"/>
    <w:tmpl w:val="071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5C0347"/>
    <w:multiLevelType w:val="multilevel"/>
    <w:tmpl w:val="C2F0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732205"/>
    <w:multiLevelType w:val="multilevel"/>
    <w:tmpl w:val="99C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7378D"/>
    <w:multiLevelType w:val="multilevel"/>
    <w:tmpl w:val="C7D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35045"/>
    <w:multiLevelType w:val="multilevel"/>
    <w:tmpl w:val="4A0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15797"/>
    <w:multiLevelType w:val="multilevel"/>
    <w:tmpl w:val="EE4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6571F5"/>
    <w:multiLevelType w:val="multilevel"/>
    <w:tmpl w:val="0646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E740EB1"/>
    <w:multiLevelType w:val="multilevel"/>
    <w:tmpl w:val="8AD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465183">
    <w:abstractNumId w:val="22"/>
  </w:num>
  <w:num w:numId="2" w16cid:durableId="346370105">
    <w:abstractNumId w:val="12"/>
  </w:num>
  <w:num w:numId="3" w16cid:durableId="272900716">
    <w:abstractNumId w:val="10"/>
  </w:num>
  <w:num w:numId="4" w16cid:durableId="2126272339">
    <w:abstractNumId w:val="28"/>
  </w:num>
  <w:num w:numId="5" w16cid:durableId="732702882">
    <w:abstractNumId w:val="14"/>
  </w:num>
  <w:num w:numId="6" w16cid:durableId="1544706956">
    <w:abstractNumId w:val="18"/>
  </w:num>
  <w:num w:numId="7" w16cid:durableId="242230369">
    <w:abstractNumId w:val="21"/>
  </w:num>
  <w:num w:numId="8" w16cid:durableId="1144618186">
    <w:abstractNumId w:val="9"/>
  </w:num>
  <w:num w:numId="9" w16cid:durableId="1163738228">
    <w:abstractNumId w:val="7"/>
  </w:num>
  <w:num w:numId="10" w16cid:durableId="261188342">
    <w:abstractNumId w:val="6"/>
  </w:num>
  <w:num w:numId="11" w16cid:durableId="1544367264">
    <w:abstractNumId w:val="5"/>
  </w:num>
  <w:num w:numId="12" w16cid:durableId="1713993424">
    <w:abstractNumId w:val="4"/>
  </w:num>
  <w:num w:numId="13" w16cid:durableId="201409929">
    <w:abstractNumId w:val="8"/>
  </w:num>
  <w:num w:numId="14" w16cid:durableId="91703096">
    <w:abstractNumId w:val="3"/>
  </w:num>
  <w:num w:numId="15" w16cid:durableId="634525395">
    <w:abstractNumId w:val="2"/>
  </w:num>
  <w:num w:numId="16" w16cid:durableId="1473524683">
    <w:abstractNumId w:val="1"/>
  </w:num>
  <w:num w:numId="17" w16cid:durableId="2127654991">
    <w:abstractNumId w:val="0"/>
  </w:num>
  <w:num w:numId="18" w16cid:durableId="100105407">
    <w:abstractNumId w:val="15"/>
  </w:num>
  <w:num w:numId="19" w16cid:durableId="158558">
    <w:abstractNumId w:val="16"/>
  </w:num>
  <w:num w:numId="20" w16cid:durableId="963003083">
    <w:abstractNumId w:val="23"/>
  </w:num>
  <w:num w:numId="21" w16cid:durableId="941376467">
    <w:abstractNumId w:val="20"/>
  </w:num>
  <w:num w:numId="22" w16cid:durableId="665017424">
    <w:abstractNumId w:val="11"/>
  </w:num>
  <w:num w:numId="23" w16cid:durableId="1473523028">
    <w:abstractNumId w:val="30"/>
  </w:num>
  <w:num w:numId="24" w16cid:durableId="287973158">
    <w:abstractNumId w:val="13"/>
  </w:num>
  <w:num w:numId="25" w16cid:durableId="2124036343">
    <w:abstractNumId w:val="17"/>
  </w:num>
  <w:num w:numId="26" w16cid:durableId="1551573783">
    <w:abstractNumId w:val="26"/>
  </w:num>
  <w:num w:numId="27" w16cid:durableId="1312100189">
    <w:abstractNumId w:val="24"/>
  </w:num>
  <w:num w:numId="28" w16cid:durableId="1425108326">
    <w:abstractNumId w:val="29"/>
  </w:num>
  <w:num w:numId="29" w16cid:durableId="1024675905">
    <w:abstractNumId w:val="25"/>
  </w:num>
  <w:num w:numId="30" w16cid:durableId="369189678">
    <w:abstractNumId w:val="19"/>
  </w:num>
  <w:num w:numId="31" w16cid:durableId="1937443037">
    <w:abstractNumId w:val="27"/>
  </w:num>
  <w:num w:numId="32" w16cid:durableId="201440729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5"/>
    <w:rsid w:val="00010E7C"/>
    <w:rsid w:val="0001145A"/>
    <w:rsid w:val="00022044"/>
    <w:rsid w:val="00043BF8"/>
    <w:rsid w:val="000443E7"/>
    <w:rsid w:val="00044AB3"/>
    <w:rsid w:val="00045865"/>
    <w:rsid w:val="000761C1"/>
    <w:rsid w:val="00077D1F"/>
    <w:rsid w:val="00080A03"/>
    <w:rsid w:val="00094EAA"/>
    <w:rsid w:val="000B34DA"/>
    <w:rsid w:val="000C6585"/>
    <w:rsid w:val="000D0D7E"/>
    <w:rsid w:val="00103B82"/>
    <w:rsid w:val="001110EF"/>
    <w:rsid w:val="00114D0D"/>
    <w:rsid w:val="00132C04"/>
    <w:rsid w:val="0013353B"/>
    <w:rsid w:val="00161A3F"/>
    <w:rsid w:val="00165294"/>
    <w:rsid w:val="00175FCF"/>
    <w:rsid w:val="001B65CD"/>
    <w:rsid w:val="001B7A04"/>
    <w:rsid w:val="001C765C"/>
    <w:rsid w:val="001D6442"/>
    <w:rsid w:val="001E04DF"/>
    <w:rsid w:val="002006D4"/>
    <w:rsid w:val="002152F6"/>
    <w:rsid w:val="0023410D"/>
    <w:rsid w:val="0024086D"/>
    <w:rsid w:val="002450C9"/>
    <w:rsid w:val="0025085E"/>
    <w:rsid w:val="00262F3D"/>
    <w:rsid w:val="00265028"/>
    <w:rsid w:val="002802DF"/>
    <w:rsid w:val="002A4892"/>
    <w:rsid w:val="002A6939"/>
    <w:rsid w:val="002D7B5D"/>
    <w:rsid w:val="002E3780"/>
    <w:rsid w:val="002E72A9"/>
    <w:rsid w:val="002F1415"/>
    <w:rsid w:val="002F5203"/>
    <w:rsid w:val="00300D6B"/>
    <w:rsid w:val="00310D05"/>
    <w:rsid w:val="003115D3"/>
    <w:rsid w:val="00337006"/>
    <w:rsid w:val="00341E92"/>
    <w:rsid w:val="003458A6"/>
    <w:rsid w:val="00352469"/>
    <w:rsid w:val="00354D39"/>
    <w:rsid w:val="003571A3"/>
    <w:rsid w:val="003661EC"/>
    <w:rsid w:val="003721E6"/>
    <w:rsid w:val="00396335"/>
    <w:rsid w:val="003A6F96"/>
    <w:rsid w:val="003B167D"/>
    <w:rsid w:val="003B41FE"/>
    <w:rsid w:val="003C10F9"/>
    <w:rsid w:val="003C3392"/>
    <w:rsid w:val="003D3091"/>
    <w:rsid w:val="003E2A0F"/>
    <w:rsid w:val="00411954"/>
    <w:rsid w:val="00430766"/>
    <w:rsid w:val="0047002B"/>
    <w:rsid w:val="00470C75"/>
    <w:rsid w:val="00472D15"/>
    <w:rsid w:val="00474756"/>
    <w:rsid w:val="00486659"/>
    <w:rsid w:val="00486875"/>
    <w:rsid w:val="00490BED"/>
    <w:rsid w:val="004B797F"/>
    <w:rsid w:val="004F7FCD"/>
    <w:rsid w:val="00504B16"/>
    <w:rsid w:val="00510EBF"/>
    <w:rsid w:val="00513472"/>
    <w:rsid w:val="0053617F"/>
    <w:rsid w:val="0054091C"/>
    <w:rsid w:val="005433F0"/>
    <w:rsid w:val="00547041"/>
    <w:rsid w:val="0055614E"/>
    <w:rsid w:val="00562988"/>
    <w:rsid w:val="00571CB9"/>
    <w:rsid w:val="00572021"/>
    <w:rsid w:val="00574C39"/>
    <w:rsid w:val="00584D08"/>
    <w:rsid w:val="005A1240"/>
    <w:rsid w:val="005A312A"/>
    <w:rsid w:val="005B0A71"/>
    <w:rsid w:val="005B6983"/>
    <w:rsid w:val="005D17D7"/>
    <w:rsid w:val="005E1DCD"/>
    <w:rsid w:val="005E7D56"/>
    <w:rsid w:val="005F436A"/>
    <w:rsid w:val="005F70B7"/>
    <w:rsid w:val="006029CF"/>
    <w:rsid w:val="00607288"/>
    <w:rsid w:val="00645252"/>
    <w:rsid w:val="0064601A"/>
    <w:rsid w:val="0064652B"/>
    <w:rsid w:val="006659D0"/>
    <w:rsid w:val="00666449"/>
    <w:rsid w:val="00671DB0"/>
    <w:rsid w:val="00676AAF"/>
    <w:rsid w:val="0068284D"/>
    <w:rsid w:val="006C00D9"/>
    <w:rsid w:val="006C6679"/>
    <w:rsid w:val="006C6842"/>
    <w:rsid w:val="006D3D74"/>
    <w:rsid w:val="006D578B"/>
    <w:rsid w:val="006E52AA"/>
    <w:rsid w:val="006F3BAB"/>
    <w:rsid w:val="00704188"/>
    <w:rsid w:val="00711E37"/>
    <w:rsid w:val="00712815"/>
    <w:rsid w:val="007140AC"/>
    <w:rsid w:val="00717CC2"/>
    <w:rsid w:val="00722EDA"/>
    <w:rsid w:val="00730D56"/>
    <w:rsid w:val="00752F84"/>
    <w:rsid w:val="00756983"/>
    <w:rsid w:val="0077408D"/>
    <w:rsid w:val="007821A2"/>
    <w:rsid w:val="00784754"/>
    <w:rsid w:val="00786EC4"/>
    <w:rsid w:val="00795BFC"/>
    <w:rsid w:val="007966B6"/>
    <w:rsid w:val="007A74AF"/>
    <w:rsid w:val="007B15E6"/>
    <w:rsid w:val="007B7C73"/>
    <w:rsid w:val="007C4203"/>
    <w:rsid w:val="007D61E4"/>
    <w:rsid w:val="007E0DF0"/>
    <w:rsid w:val="007E6C2D"/>
    <w:rsid w:val="007E6E45"/>
    <w:rsid w:val="007E6F14"/>
    <w:rsid w:val="007F0AEE"/>
    <w:rsid w:val="007F34DD"/>
    <w:rsid w:val="008006D1"/>
    <w:rsid w:val="00806A3D"/>
    <w:rsid w:val="00811F26"/>
    <w:rsid w:val="00813F7D"/>
    <w:rsid w:val="0083569A"/>
    <w:rsid w:val="008428F4"/>
    <w:rsid w:val="00847002"/>
    <w:rsid w:val="00852964"/>
    <w:rsid w:val="008533CC"/>
    <w:rsid w:val="008731EC"/>
    <w:rsid w:val="008738F6"/>
    <w:rsid w:val="00880D50"/>
    <w:rsid w:val="008856E6"/>
    <w:rsid w:val="00891BEA"/>
    <w:rsid w:val="0089776F"/>
    <w:rsid w:val="008A6AED"/>
    <w:rsid w:val="008A6E29"/>
    <w:rsid w:val="008B04A3"/>
    <w:rsid w:val="008B487A"/>
    <w:rsid w:val="008C3ADC"/>
    <w:rsid w:val="008D54DF"/>
    <w:rsid w:val="008F4BE4"/>
    <w:rsid w:val="00902772"/>
    <w:rsid w:val="00926B45"/>
    <w:rsid w:val="0093096E"/>
    <w:rsid w:val="00963952"/>
    <w:rsid w:val="00964FE3"/>
    <w:rsid w:val="00967BA3"/>
    <w:rsid w:val="00970BA0"/>
    <w:rsid w:val="00976EC1"/>
    <w:rsid w:val="009870F2"/>
    <w:rsid w:val="00990CEC"/>
    <w:rsid w:val="0099756C"/>
    <w:rsid w:val="009A1425"/>
    <w:rsid w:val="009E79E3"/>
    <w:rsid w:val="009F12A8"/>
    <w:rsid w:val="009F6645"/>
    <w:rsid w:val="00A255A2"/>
    <w:rsid w:val="00A35418"/>
    <w:rsid w:val="00A40DAF"/>
    <w:rsid w:val="00A52F3D"/>
    <w:rsid w:val="00A62128"/>
    <w:rsid w:val="00A70275"/>
    <w:rsid w:val="00A7038B"/>
    <w:rsid w:val="00A725F7"/>
    <w:rsid w:val="00A762AA"/>
    <w:rsid w:val="00A87695"/>
    <w:rsid w:val="00A9204E"/>
    <w:rsid w:val="00AA4837"/>
    <w:rsid w:val="00AA7BCE"/>
    <w:rsid w:val="00AB0706"/>
    <w:rsid w:val="00AC5E7A"/>
    <w:rsid w:val="00AD1DAA"/>
    <w:rsid w:val="00AE0323"/>
    <w:rsid w:val="00AE4A24"/>
    <w:rsid w:val="00AF4E0C"/>
    <w:rsid w:val="00B1544E"/>
    <w:rsid w:val="00B23BE3"/>
    <w:rsid w:val="00B25DC5"/>
    <w:rsid w:val="00B45EB1"/>
    <w:rsid w:val="00B51F56"/>
    <w:rsid w:val="00B634C0"/>
    <w:rsid w:val="00B76379"/>
    <w:rsid w:val="00B77ADF"/>
    <w:rsid w:val="00B80205"/>
    <w:rsid w:val="00B81AF2"/>
    <w:rsid w:val="00B83F12"/>
    <w:rsid w:val="00B976CE"/>
    <w:rsid w:val="00BA0750"/>
    <w:rsid w:val="00BB184B"/>
    <w:rsid w:val="00BC0CBD"/>
    <w:rsid w:val="00BC3685"/>
    <w:rsid w:val="00BC3EA5"/>
    <w:rsid w:val="00BD1DB8"/>
    <w:rsid w:val="00BE43FC"/>
    <w:rsid w:val="00BF1C23"/>
    <w:rsid w:val="00BF542F"/>
    <w:rsid w:val="00C21F3F"/>
    <w:rsid w:val="00C356A2"/>
    <w:rsid w:val="00C4466F"/>
    <w:rsid w:val="00C52644"/>
    <w:rsid w:val="00C60CCF"/>
    <w:rsid w:val="00C67E47"/>
    <w:rsid w:val="00C9607C"/>
    <w:rsid w:val="00CA084B"/>
    <w:rsid w:val="00CA0EA1"/>
    <w:rsid w:val="00CA135A"/>
    <w:rsid w:val="00CA626D"/>
    <w:rsid w:val="00CA75D4"/>
    <w:rsid w:val="00CF0F41"/>
    <w:rsid w:val="00CF41CC"/>
    <w:rsid w:val="00CF7EBE"/>
    <w:rsid w:val="00D0398A"/>
    <w:rsid w:val="00D0555F"/>
    <w:rsid w:val="00D062F7"/>
    <w:rsid w:val="00D25650"/>
    <w:rsid w:val="00D267EC"/>
    <w:rsid w:val="00D36637"/>
    <w:rsid w:val="00D4232C"/>
    <w:rsid w:val="00D42C89"/>
    <w:rsid w:val="00D62E4D"/>
    <w:rsid w:val="00DC0E54"/>
    <w:rsid w:val="00DC27FC"/>
    <w:rsid w:val="00DD1656"/>
    <w:rsid w:val="00DF53D6"/>
    <w:rsid w:val="00E06D71"/>
    <w:rsid w:val="00E076A7"/>
    <w:rsid w:val="00E07CB0"/>
    <w:rsid w:val="00E120F2"/>
    <w:rsid w:val="00E16DB1"/>
    <w:rsid w:val="00E243A4"/>
    <w:rsid w:val="00E301BC"/>
    <w:rsid w:val="00E34B6A"/>
    <w:rsid w:val="00E40665"/>
    <w:rsid w:val="00E47D68"/>
    <w:rsid w:val="00E6154A"/>
    <w:rsid w:val="00E74285"/>
    <w:rsid w:val="00E75A72"/>
    <w:rsid w:val="00E768D4"/>
    <w:rsid w:val="00E80B7B"/>
    <w:rsid w:val="00E96B0D"/>
    <w:rsid w:val="00EB29C2"/>
    <w:rsid w:val="00ED65A8"/>
    <w:rsid w:val="00EE4D5F"/>
    <w:rsid w:val="00EF1147"/>
    <w:rsid w:val="00F155F3"/>
    <w:rsid w:val="00F315E3"/>
    <w:rsid w:val="00F33B5C"/>
    <w:rsid w:val="00F44CD4"/>
    <w:rsid w:val="00F5631B"/>
    <w:rsid w:val="00F63AD6"/>
    <w:rsid w:val="00F72A21"/>
    <w:rsid w:val="00F87116"/>
    <w:rsid w:val="00FD628B"/>
    <w:rsid w:val="00FE064E"/>
    <w:rsid w:val="00FE0D19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04A1"/>
  <w15:chartTrackingRefBased/>
  <w15:docId w15:val="{C88224D6-F4B7-4DBA-81CB-2B328E2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8" w:after="28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472D15"/>
  </w:style>
  <w:style w:type="paragraph" w:styleId="NormalWeb">
    <w:name w:val="Normal (Web)"/>
    <w:basedOn w:val="Normal"/>
    <w:uiPriority w:val="99"/>
    <w:unhideWhenUsed/>
    <w:rsid w:val="00571C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w3-theme-border">
    <w:name w:val="w3-theme-border"/>
    <w:basedOn w:val="DefaultParagraphFont"/>
    <w:rsid w:val="0054091C"/>
  </w:style>
  <w:style w:type="character" w:customStyle="1" w:styleId="jpfdse">
    <w:name w:val="jpfdse"/>
    <w:basedOn w:val="DefaultParagraphFont"/>
    <w:rsid w:val="00D36637"/>
  </w:style>
  <w:style w:type="character" w:customStyle="1" w:styleId="tagcolor">
    <w:name w:val="tagcolor"/>
    <w:basedOn w:val="DefaultParagraphFont"/>
    <w:rsid w:val="00175FCF"/>
  </w:style>
  <w:style w:type="character" w:customStyle="1" w:styleId="attributecolor">
    <w:name w:val="attributecolor"/>
    <w:basedOn w:val="DefaultParagraphFont"/>
    <w:rsid w:val="00175FCF"/>
  </w:style>
  <w:style w:type="character" w:customStyle="1" w:styleId="attributevaluecolor">
    <w:name w:val="attributevaluecolor"/>
    <w:basedOn w:val="DefaultParagraphFont"/>
    <w:rsid w:val="00175FCF"/>
  </w:style>
  <w:style w:type="paragraph" w:customStyle="1" w:styleId="trt0xe">
    <w:name w:val="trt0xe"/>
    <w:basedOn w:val="Normal"/>
    <w:rsid w:val="00BC36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5413\AppData\Local\Microsoft\Office\16.0\DTS\en-IN%7b2305DCC8-CF51-4B00-A2EA-27E6CCDD4F00%7d\%7bD7B73338-EE49-4EAC-AB3F-FF2A3140DFD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{D7B73338-EE49-4EAC-AB3F-FF2A3140DFD1}tf02786999_win32</Template>
  <TotalTime>280</TotalTime>
  <Pages>10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245413</dc:creator>
  <cp:keywords/>
  <dc:description/>
  <cp:lastModifiedBy>sajidali nandoliya</cp:lastModifiedBy>
  <cp:revision>262</cp:revision>
  <dcterms:created xsi:type="dcterms:W3CDTF">2023-05-04T19:42:00Z</dcterms:created>
  <dcterms:modified xsi:type="dcterms:W3CDTF">2023-05-05T10:59:00Z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