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92E6" w14:textId="70762813" w:rsidR="00B43971" w:rsidRPr="00B43971" w:rsidRDefault="00FE00AF">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43971"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2 (CSS and CSS 3)</w:t>
      </w:r>
    </w:p>
    <w:p w14:paraId="26E1FE5F" w14:textId="15F62235"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benefits of using CSS? </w:t>
      </w:r>
    </w:p>
    <w:p w14:paraId="0DBC2EFE" w14:textId="77777777" w:rsidR="009E13E0" w:rsidRPr="00B14AA6" w:rsidRDefault="00B43971" w:rsidP="009E13E0">
      <w:pPr>
        <w:pStyle w:val="NormalWeb"/>
        <w:shd w:val="clear" w:color="auto" w:fill="FFFFFF"/>
        <w:spacing w:line="390" w:lineRule="atLeast"/>
        <w:textAlignment w:val="baseline"/>
        <w:rPr>
          <w:rFonts w:ascii="Arial" w:hAnsi="Arial" w:cs="Arial"/>
          <w:color w:val="000000" w:themeColor="text1"/>
          <w:sz w:val="22"/>
          <w:szCs w:val="22"/>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B40437" w:rsidRPr="00B40437">
        <w:rPr>
          <w:rFonts w:ascii="Libre Franklin" w:hAnsi="Libre Franklin"/>
          <w:color w:val="555555"/>
          <w:sz w:val="27"/>
          <w:szCs w:val="27"/>
        </w:rPr>
        <w:t xml:space="preserve"> </w:t>
      </w:r>
      <w:r w:rsidR="00B40437" w:rsidRPr="00B14AA6">
        <w:rPr>
          <w:rFonts w:ascii="Arial" w:hAnsi="Arial" w:cs="Arial"/>
          <w:color w:val="000000" w:themeColor="text1"/>
          <w:sz w:val="22"/>
          <w:szCs w:val="22"/>
        </w:rPr>
        <w:t>There are a number of benefits of CSS, including:</w:t>
      </w:r>
    </w:p>
    <w:p w14:paraId="0E219555" w14:textId="2A9769A2" w:rsidR="00B40437" w:rsidRPr="00B14AA6" w:rsidRDefault="00B40437" w:rsidP="009E13E0">
      <w:pPr>
        <w:pStyle w:val="NormalWeb"/>
        <w:shd w:val="clear" w:color="auto" w:fill="FFFFFF"/>
        <w:spacing w:line="390" w:lineRule="atLeast"/>
        <w:textAlignment w:val="baseline"/>
        <w:rPr>
          <w:rFonts w:ascii="Arial" w:hAnsi="Arial" w:cs="Arial"/>
          <w:color w:val="000000" w:themeColor="text1"/>
          <w:sz w:val="22"/>
          <w:szCs w:val="22"/>
        </w:rPr>
      </w:pPr>
      <w:r w:rsidRPr="00B14AA6">
        <w:rPr>
          <w:rFonts w:ascii="Arial" w:hAnsi="Arial" w:cs="Arial"/>
          <w:color w:val="000000" w:themeColor="text1"/>
          <w:spacing w:val="23"/>
          <w:sz w:val="22"/>
          <w:szCs w:val="22"/>
        </w:rPr>
        <w:t>1) Quicker Development Time</w:t>
      </w:r>
    </w:p>
    <w:p w14:paraId="06DCF29F" w14:textId="2CF2BC61" w:rsidR="009E13E0" w:rsidRPr="00B14AA6" w:rsidRDefault="00B40437" w:rsidP="009E13E0">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lang w:val="en-IN" w:eastAsia="en-IN"/>
        </w:rPr>
        <w:t>With CSS, you can apply specific formatting rules and styles to multiple pages with one string of code.  If, for instance, you have product pages that should all have the same formatting, look, and feel, writing CSS rules for one page will suffice for all pages of that same type.</w:t>
      </w:r>
    </w:p>
    <w:p w14:paraId="3C532D18" w14:textId="0CD29CFB" w:rsidR="00B40437" w:rsidRPr="00B14AA6" w:rsidRDefault="00B40437" w:rsidP="009E13E0">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spacing w:val="23"/>
          <w:lang w:val="en-IN" w:eastAsia="en-IN"/>
        </w:rPr>
        <w:t>2) Better User Experience</w:t>
      </w:r>
    </w:p>
    <w:p w14:paraId="1038624F" w14:textId="77777777" w:rsidR="00F1494F" w:rsidRPr="00B14AA6" w:rsidRDefault="00B40437" w:rsidP="00F1494F">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lang w:val="en-IN" w:eastAsia="en-IN"/>
        </w:rPr>
        <w:t>CSS not only makes web pages easy on the eye, it also allows for user-friendly formatting. When buttons and text are in logical places and well organized, user experience improves.</w:t>
      </w:r>
    </w:p>
    <w:p w14:paraId="4A344C43" w14:textId="1873094C" w:rsidR="00B40437" w:rsidRPr="00B14AA6" w:rsidRDefault="00B40437" w:rsidP="00F1494F">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spacing w:val="23"/>
          <w:lang w:val="en-IN" w:eastAsia="en-IN"/>
        </w:rPr>
        <w:t>3) Easy Formatting Changes</w:t>
      </w:r>
    </w:p>
    <w:p w14:paraId="3C6E0DD4" w14:textId="77777777" w:rsidR="00F1494F" w:rsidRPr="00B14AA6" w:rsidRDefault="00B40437" w:rsidP="00F1494F">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lang w:val="en-IN" w:eastAsia="en-IN"/>
        </w:rPr>
        <w:t xml:space="preserve">If you need to change the format of a specific set of pages, it’s easy to do so with CSS. There’s no need to fix every individual page. </w:t>
      </w:r>
    </w:p>
    <w:p w14:paraId="6C4E2C09" w14:textId="27B3EBE9" w:rsidR="00B40437" w:rsidRPr="00B14AA6" w:rsidRDefault="00B40437" w:rsidP="00F1494F">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spacing w:val="23"/>
          <w:lang w:val="en-IN" w:eastAsia="en-IN"/>
        </w:rPr>
        <w:t>4) Compatibility Across Devices</w:t>
      </w:r>
    </w:p>
    <w:p w14:paraId="237880D8" w14:textId="77777777" w:rsidR="00F1494F" w:rsidRPr="00B14AA6" w:rsidRDefault="00B40437" w:rsidP="00F1494F">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lang w:val="en-IN" w:eastAsia="en-IN"/>
        </w:rPr>
        <w:t>In today’s day and age, web pages must be fully visible and easily navigable on all devices. Whether mobile or tablet, desktop, or even smart TV, CSS combines with HTML to make responsive design possible.</w:t>
      </w:r>
    </w:p>
    <w:p w14:paraId="50B88988" w14:textId="6502475C" w:rsidR="00B40437" w:rsidRPr="00B14AA6" w:rsidRDefault="00B40437" w:rsidP="00F1494F">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spacing w:val="23"/>
          <w:lang w:val="en-IN" w:eastAsia="en-IN"/>
        </w:rPr>
        <w:t>5) Faster Page Speed</w:t>
      </w:r>
    </w:p>
    <w:p w14:paraId="5280FA2D" w14:textId="77777777" w:rsidR="00B40437" w:rsidRPr="00B14AA6" w:rsidRDefault="00B40437" w:rsidP="00B40437">
      <w:pPr>
        <w:shd w:val="clear" w:color="auto" w:fill="FFFFFF"/>
        <w:spacing w:before="100" w:beforeAutospacing="1" w:after="100" w:afterAutospacing="1" w:line="390" w:lineRule="atLeast"/>
        <w:textAlignment w:val="baseline"/>
        <w:rPr>
          <w:rFonts w:ascii="Arial" w:eastAsia="Times New Roman" w:hAnsi="Arial" w:cs="Arial"/>
          <w:color w:val="000000" w:themeColor="text1"/>
          <w:lang w:val="en-IN" w:eastAsia="en-IN"/>
        </w:rPr>
      </w:pPr>
      <w:r w:rsidRPr="00B14AA6">
        <w:rPr>
          <w:rFonts w:ascii="Arial" w:eastAsia="Times New Roman" w:hAnsi="Arial" w:cs="Arial"/>
          <w:color w:val="000000" w:themeColor="text1"/>
          <w:lang w:val="en-IN" w:eastAsia="en-IN"/>
        </w:rPr>
        <w:t>More code means slower page speed. And CSS enables you to use less code. CSS allows you to use one CSS rule and apply it to all occurrences of a certain tag within an HTML document.</w:t>
      </w:r>
    </w:p>
    <w:p w14:paraId="3A224B89" w14:textId="77777777" w:rsidR="00B40437" w:rsidRPr="00B40437" w:rsidRDefault="00B40437" w:rsidP="00B40437">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sz w:val="27"/>
          <w:szCs w:val="27"/>
          <w:lang w:val="en-IN" w:eastAsia="en-IN"/>
        </w:rPr>
      </w:pPr>
    </w:p>
    <w:p w14:paraId="58D075C6" w14:textId="20ECBCCC" w:rsidR="00B43971" w:rsidRPr="00B43971" w:rsidRDefault="00B43971">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84440" w14:textId="77777777"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disadvantages of CSS? </w:t>
      </w:r>
    </w:p>
    <w:p w14:paraId="7AAB5680" w14:textId="3B11791D" w:rsidR="009E13E0" w:rsidRDefault="00B43971" w:rsidP="009E13E0">
      <w:pPr>
        <w:pStyle w:val="trt0xe"/>
        <w:spacing w:before="0" w:beforeAutospacing="0" w:after="60" w:afterAutospacing="0"/>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E13E0">
        <w:rPr>
          <w:rFonts w:ascii="Arial" w:hAnsi="Arial" w:cs="Ari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9E13E0">
        <w:rPr>
          <w:rFonts w:ascii="Arial" w:hAnsi="Arial" w:cs="Ari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9E13E0">
        <w:rPr>
          <w:rFonts w:ascii="Arial" w:hAnsi="Arial" w:cs="Ari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13E0" w:rsidRPr="009E13E0">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31BD99FF" w14:textId="77777777" w:rsidR="00FE00AF" w:rsidRPr="009E13E0" w:rsidRDefault="00FE00AF" w:rsidP="00FE00AF">
      <w:pPr>
        <w:pStyle w:val="trt0xe"/>
        <w:spacing w:before="0" w:beforeAutospacing="0" w:after="60" w:afterAutospacing="0"/>
        <w:rPr>
          <w:rFonts w:ascii="Arial" w:hAnsi="Arial" w:cs="Arial"/>
          <w:color w:val="0D0D0D" w:themeColor="text1" w:themeTint="F2"/>
          <w:sz w:val="22"/>
          <w:szCs w:val="22"/>
        </w:rPr>
      </w:pPr>
      <w:r>
        <w:rPr>
          <w:rFonts w:ascii="Arial" w:hAnsi="Arial" w:cs="Arial"/>
          <w:color w:val="0D0D0D" w:themeColor="text1" w:themeTint="F2"/>
          <w:sz w:val="22"/>
          <w:szCs w:val="22"/>
        </w:rPr>
        <w:t xml:space="preserve">       - </w:t>
      </w:r>
      <w:r w:rsidRPr="009E13E0">
        <w:rPr>
          <w:rFonts w:ascii="Arial" w:hAnsi="Arial" w:cs="Arial"/>
          <w:color w:val="0D0D0D" w:themeColor="text1" w:themeTint="F2"/>
          <w:sz w:val="22"/>
          <w:szCs w:val="22"/>
        </w:rPr>
        <w:t>Cross-Browser Issues. Different browsers work differently. ...</w:t>
      </w:r>
    </w:p>
    <w:p w14:paraId="14AC5174" w14:textId="0F51040E" w:rsidR="00FE00AF" w:rsidRDefault="00FE00AF" w:rsidP="009E13E0">
      <w:pPr>
        <w:pStyle w:val="trt0xe"/>
        <w:spacing w:before="0" w:beforeAutospacing="0" w:after="60" w:afterAutospacing="0"/>
        <w:rPr>
          <w:rFonts w:ascii="Arial" w:hAnsi="Arial" w:cs="Arial"/>
          <w:color w:val="FF000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D0D0D" w:themeColor="text1" w:themeTint="F2"/>
          <w:sz w:val="22"/>
          <w:szCs w:val="22"/>
        </w:rPr>
        <w:t xml:space="preserve">       -</w:t>
      </w:r>
      <w:r w:rsidRPr="009E13E0">
        <w:rPr>
          <w:rFonts w:ascii="Arial" w:hAnsi="Arial" w:cs="Arial"/>
          <w:color w:val="0D0D0D" w:themeColor="text1" w:themeTint="F2"/>
          <w:sz w:val="22"/>
          <w:szCs w:val="22"/>
        </w:rPr>
        <w:t>Extra Work for Developers.</w:t>
      </w:r>
    </w:p>
    <w:p w14:paraId="798B7051" w14:textId="2029A4DE" w:rsidR="009E13E0" w:rsidRPr="009E13E0" w:rsidRDefault="009E13E0" w:rsidP="00D86AC6">
      <w:pPr>
        <w:pStyle w:val="trt0xe"/>
        <w:spacing w:before="0" w:beforeAutospacing="0" w:after="60" w:afterAutospacing="0"/>
        <w:rPr>
          <w:rFonts w:ascii="Arial" w:hAnsi="Arial" w:cs="Arial"/>
          <w:color w:val="0D0D0D" w:themeColor="text1" w:themeTint="F2"/>
          <w:sz w:val="22"/>
          <w:szCs w:val="22"/>
        </w:rPr>
      </w:pPr>
      <w:r w:rsidRPr="009E13E0">
        <w:rPr>
          <w:rFonts w:ascii="Arial" w:hAnsi="Arial" w:cs="Arial"/>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56DE">
        <w:rPr>
          <w:rFonts w:ascii="Arial" w:hAnsi="Arial" w:cs="Arial"/>
          <w:b/>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56DE">
        <w:rPr>
          <w:rFonts w:ascii="Arial" w:hAnsi="Arial" w:cs="Arial"/>
          <w:color w:val="0D0D0D" w:themeColor="text1" w:themeTint="F2"/>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13E0">
        <w:rPr>
          <w:rFonts w:ascii="Arial" w:hAnsi="Arial" w:cs="Arial"/>
          <w:color w:val="0D0D0D" w:themeColor="text1" w:themeTint="F2"/>
          <w:sz w:val="22"/>
          <w:szCs w:val="22"/>
        </w:rPr>
        <w:t>Confusion due to many CSS levels. Beginners are more vulnerable to this issue.</w:t>
      </w:r>
    </w:p>
    <w:p w14:paraId="1CE8ED27" w14:textId="1A6819B0" w:rsidR="009E13E0" w:rsidRPr="009E13E0" w:rsidRDefault="00D2088B" w:rsidP="00D2088B">
      <w:pPr>
        <w:pStyle w:val="trt0xe"/>
        <w:spacing w:before="0" w:beforeAutospacing="0" w:after="60" w:afterAutospacing="0"/>
        <w:rPr>
          <w:rFonts w:ascii="Arial" w:hAnsi="Arial" w:cs="Arial"/>
          <w:color w:val="0D0D0D" w:themeColor="text1" w:themeTint="F2"/>
          <w:sz w:val="22"/>
          <w:szCs w:val="22"/>
        </w:rPr>
      </w:pPr>
      <w:r>
        <w:rPr>
          <w:rFonts w:ascii="Arial" w:hAnsi="Arial" w:cs="Arial"/>
          <w:color w:val="0D0D0D" w:themeColor="text1" w:themeTint="F2"/>
          <w:sz w:val="22"/>
          <w:szCs w:val="22"/>
        </w:rPr>
        <w:t xml:space="preserve">     </w:t>
      </w:r>
      <w:r w:rsidR="00AD56DE">
        <w:rPr>
          <w:rFonts w:ascii="Arial" w:hAnsi="Arial" w:cs="Arial"/>
          <w:color w:val="0D0D0D" w:themeColor="text1" w:themeTint="F2"/>
          <w:sz w:val="22"/>
          <w:szCs w:val="22"/>
        </w:rPr>
        <w:t xml:space="preserve"> </w:t>
      </w:r>
      <w:r>
        <w:rPr>
          <w:rFonts w:ascii="Arial" w:hAnsi="Arial" w:cs="Arial"/>
          <w:color w:val="0D0D0D" w:themeColor="text1" w:themeTint="F2"/>
          <w:sz w:val="22"/>
          <w:szCs w:val="22"/>
        </w:rPr>
        <w:t xml:space="preserve"> </w:t>
      </w:r>
      <w:r w:rsidR="00D86AC6">
        <w:rPr>
          <w:rFonts w:ascii="Arial" w:hAnsi="Arial" w:cs="Arial"/>
          <w:color w:val="0D0D0D" w:themeColor="text1" w:themeTint="F2"/>
          <w:sz w:val="22"/>
          <w:szCs w:val="22"/>
        </w:rPr>
        <w:t>-</w:t>
      </w:r>
      <w:r w:rsidR="009E13E0" w:rsidRPr="009E13E0">
        <w:rPr>
          <w:rFonts w:ascii="Arial" w:hAnsi="Arial" w:cs="Arial"/>
          <w:color w:val="0D0D0D" w:themeColor="text1" w:themeTint="F2"/>
          <w:sz w:val="22"/>
          <w:szCs w:val="22"/>
        </w:rPr>
        <w:t>Security Issues. Security is important in today's world driven by technology and data</w:t>
      </w:r>
      <w:r w:rsidR="0082177F">
        <w:rPr>
          <w:rFonts w:ascii="Arial" w:hAnsi="Arial" w:cs="Arial"/>
          <w:color w:val="0D0D0D" w:themeColor="text1" w:themeTint="F2"/>
          <w:sz w:val="22"/>
          <w:szCs w:val="22"/>
        </w:rPr>
        <w:t>.</w:t>
      </w:r>
    </w:p>
    <w:p w14:paraId="369ED54C" w14:textId="2EDEC012" w:rsidR="00B43971" w:rsidRPr="00123247"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336E4B" w14:textId="77777777" w:rsidR="009E13E0" w:rsidRPr="00B43971" w:rsidRDefault="009E13E0">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3FF4F" w14:textId="5B3FB8BB"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difference between CSS2 and CSS3? </w:t>
      </w:r>
    </w:p>
    <w:p w14:paraId="566066BC" w14:textId="79C4DA8C" w:rsidR="00FE1F55" w:rsidRDefault="00B43971" w:rsidP="0097084D">
      <w:pPr>
        <w:tabs>
          <w:tab w:val="left" w:pos="1066"/>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C0F7A">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2940" w:rsidRPr="006C0F7A">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23247" w:rsidRPr="006C0F7A">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7F4E" w:rsidRPr="006C0F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1F55" w:rsidRPr="006C0F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w:t>
      </w:r>
      <w:r w:rsidR="007B0EA9" w:rsidRPr="006C0F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erence between css2 </w:t>
      </w:r>
      <w:r w:rsidR="006C0F7A" w:rsidRPr="006C0F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0EA9" w:rsidRPr="006C0F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css3</w:t>
      </w:r>
    </w:p>
    <w:p w14:paraId="2631E1DA" w14:textId="7C8ED0AB" w:rsidR="005C7636" w:rsidRPr="00B14AA6" w:rsidRDefault="00917F4E"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0F7A" w:rsidRPr="00B14AA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0F7A"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CSS2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1F55"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p>
    <w:p w14:paraId="5A12C1E2" w14:textId="716BC72B" w:rsidR="006B5578" w:rsidRPr="00B14AA6" w:rsidRDefault="005C7636"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w:t>
      </w:r>
      <w:r w:rsidR="003E0AC4"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3E0AC4"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splits up different section</w:t>
      </w:r>
      <w:r w:rsidR="006320A2"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w:t>
      </w:r>
      <w:r w:rsidR="00BD4E2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4C6E"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6671"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4C6E"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54C6E"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cs</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s3</w:t>
      </w:r>
      <w:r w:rsidR="00254C6E"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html</w:t>
      </w:r>
      <w:r w:rsidR="00E42D3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put into a single file</w:t>
      </w:r>
      <w:r w:rsidR="006B557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12F9A" w14:textId="376EA7C2" w:rsidR="00F56D91" w:rsidRPr="00B14AA6" w:rsidRDefault="005C7636"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4E2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Into modules.</w:t>
      </w:r>
      <w:r w:rsidR="006B557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557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was no</w:t>
      </w:r>
      <w:r w:rsidR="00027D1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concept of modules before</w:t>
      </w:r>
      <w:r w:rsidR="00DB2B62"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58FFBA" w14:textId="34DC94D6" w:rsidR="00DB4851" w:rsidRPr="00B14AA6" w:rsidRDefault="005C7636"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824CC"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is no backward</w:t>
      </w:r>
      <w:r w:rsidR="008B67D2"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w:t>
      </w:r>
      <w:r w:rsidR="00F72F2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8B67D2"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tibility</w:t>
      </w:r>
      <w:r w:rsidR="00AA043C"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6671"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043C"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043C"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07B4"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is </w:t>
      </w:r>
      <w:r w:rsidR="00667865"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backward </w:t>
      </w:r>
      <w:r w:rsidR="00ED07B4"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compatibility</w:t>
      </w:r>
      <w:r w:rsidR="001A56FA"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maintained </w:t>
      </w:r>
    </w:p>
    <w:p w14:paraId="3AF2B6C7" w14:textId="1A90821F" w:rsidR="00F72F20" w:rsidRPr="00B14AA6" w:rsidRDefault="00DB4851"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4BC6"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css2</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56FA"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css3</w:t>
      </w:r>
    </w:p>
    <w:p w14:paraId="120435CA" w14:textId="0D46AAB7" w:rsidR="00484AAC" w:rsidRPr="00B14AA6" w:rsidRDefault="006A58F9"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css2 only web safe fonts can be </w:t>
      </w:r>
      <w:r w:rsidR="00C12DD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6671"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D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D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D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css3 special</w:t>
      </w:r>
      <w:r w:rsidR="008831F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fonts can be used such as</w:t>
      </w:r>
    </w:p>
    <w:p w14:paraId="75BFD305" w14:textId="5DEC46BA" w:rsidR="004462F2" w:rsidRPr="00B14AA6" w:rsidRDefault="008831FD"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6A58F9"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701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those in google</w:t>
      </w:r>
      <w:r w:rsidR="00FB108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fonts and typecast</w:t>
      </w:r>
    </w:p>
    <w:p w14:paraId="659D395A" w14:textId="6B0FE134" w:rsidR="00DA78BC" w:rsidRPr="00B14AA6" w:rsidRDefault="00DA78BC" w:rsidP="004C122B">
      <w:pPr>
        <w:pBdr>
          <w:top w:val="single" w:sz="4" w:space="0" w:color="auto"/>
          <w:left w:val="single" w:sz="4" w:space="4" w:color="auto"/>
          <w:bottom w:val="single" w:sz="4" w:space="1" w:color="auto"/>
          <w:right w:val="single" w:sz="4" w:space="4" w:color="auto"/>
          <w:bar w:val="single" w:sz="4" w:color="auto"/>
        </w:pBdr>
        <w:tabs>
          <w:tab w:val="left" w:pos="1066"/>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new ways</w:t>
      </w:r>
      <w:r w:rsidR="00591C7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write </w:t>
      </w:r>
      <w:proofErr w:type="spellStart"/>
      <w:r w:rsidR="00591C7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00800403"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0403"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0741"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were no new way of w</w:t>
      </w:r>
      <w:r w:rsidR="00F85E59"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riting the </w:t>
      </w:r>
      <w:proofErr w:type="spellStart"/>
      <w:r w:rsidR="00F85E59"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67DF20FC" w14:textId="023C3267" w:rsidR="00591C78" w:rsidRPr="00B14AA6" w:rsidRDefault="00591C78" w:rsidP="004C122B">
      <w:pPr>
        <w:pBdr>
          <w:top w:val="single" w:sz="4" w:space="0" w:color="auto"/>
          <w:left w:val="single" w:sz="4" w:space="4" w:color="auto"/>
          <w:bottom w:val="single" w:sz="4" w:space="1" w:color="auto"/>
          <w:right w:val="single" w:sz="4" w:space="4" w:color="auto"/>
          <w:bar w:val="single" w:sz="4" w:color="auto"/>
        </w:pBdr>
        <w:tabs>
          <w:tab w:val="left" w:pos="1066"/>
          <w:tab w:val="left" w:pos="4092"/>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Rules with a bunch of </w:t>
      </w:r>
      <w:proofErr w:type="spellStart"/>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w:t>
      </w:r>
      <w:r w:rsidR="0020168F"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5E59"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4AA6"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E59"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rule</w:t>
      </w:r>
      <w:r w:rsidR="0020168F"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E09EB3" w14:textId="336A7BF3" w:rsidR="0082177F" w:rsidRPr="00B14AA6" w:rsidRDefault="001B492E" w:rsidP="004C122B">
      <w:pPr>
        <w:pBdr>
          <w:top w:val="single" w:sz="4" w:space="0" w:color="auto"/>
          <w:left w:val="single" w:sz="4" w:space="4" w:color="auto"/>
          <w:bottom w:val="single" w:sz="4" w:space="1" w:color="auto"/>
          <w:right w:val="single" w:sz="4" w:space="4" w:color="auto"/>
          <w:bar w:val="single" w:sz="4" w:color="auto"/>
        </w:pBdr>
        <w:tabs>
          <w:tab w:val="left" w:pos="1066"/>
          <w:tab w:val="left" w:pos="4092"/>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css2 the </w:t>
      </w:r>
      <w:r w:rsidR="00260D7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 of simple selector</w:t>
      </w:r>
      <w:r w:rsidR="005D770D"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1045"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css</w:t>
      </w:r>
      <w:r w:rsidR="00E202D0"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E1045"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6C05EA"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selectors were called as a</w:t>
      </w:r>
    </w:p>
    <w:p w14:paraId="65C8DE1C" w14:textId="08562120" w:rsidR="005D770D" w:rsidRPr="00B14AA6" w:rsidRDefault="005D770D" w:rsidP="004C122B">
      <w:pPr>
        <w:pBdr>
          <w:top w:val="single" w:sz="4" w:space="0" w:color="auto"/>
          <w:left w:val="single" w:sz="4" w:space="4" w:color="auto"/>
          <w:bottom w:val="single" w:sz="4" w:space="1" w:color="auto"/>
          <w:right w:val="single" w:sz="4" w:space="4" w:color="auto"/>
          <w:bar w:val="single" w:sz="4" w:color="auto"/>
        </w:pBdr>
        <w:tabs>
          <w:tab w:val="left" w:pos="1066"/>
          <w:tab w:val="center" w:pos="4680"/>
        </w:tabs>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 present</w:t>
      </w:r>
      <w:r w:rsidR="008308DF"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5B56F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08DF"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of simple</w:t>
      </w:r>
      <w:r w:rsidR="005B56F8" w:rsidRPr="00B14AA6">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selector.com</w:t>
      </w:r>
    </w:p>
    <w:p w14:paraId="77C47187" w14:textId="753E49CC" w:rsidR="001B17F2" w:rsidRPr="002572D3" w:rsidRDefault="00B43971" w:rsidP="006E460D">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 few </w:t>
      </w:r>
      <w:proofErr w:type="gramStart"/>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gramEnd"/>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 component</w:t>
      </w:r>
      <w:r w:rsidR="006E460D">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1ED9BF" w14:textId="77777777" w:rsidR="00CD0D41" w:rsidRDefault="00B2232A" w:rsidP="00CD0D41">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232A">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0B1F">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16F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16FE" w:rsidRPr="002916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1C730E" w:rsidRPr="00304D2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r w:rsidR="00304D21" w:rsidRPr="00304D2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of </w:t>
      </w:r>
      <w:proofErr w:type="spellStart"/>
      <w:r w:rsidR="00304D2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304D21" w:rsidRPr="00304D2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p>
    <w:p w14:paraId="0F8A2BA6" w14:textId="3C2CDEB3" w:rsidR="00475735" w:rsidRPr="00CD0D41" w:rsidRDefault="00B71697" w:rsidP="00332CDC">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08E8"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975E7"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w:t>
      </w:r>
      <w:r w:rsidR="00844F72"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75E7"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name,</w:t>
      </w:r>
      <w:r w:rsidR="00844F72"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75E7"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name or ele</w:t>
      </w:r>
      <w:r w:rsidR="00505D32"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 name that is target</w:t>
      </w:r>
      <w:r w:rsidR="00844F72" w:rsidRPr="00CD0D4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C23240" w14:textId="7A640BE3" w:rsidR="002839A3" w:rsidRPr="00CD0D41" w:rsidRDefault="00B71697" w:rsidP="00332CDC">
      <w:pPr>
        <w:jc w:val="bot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1089" w:rsidRPr="00CD0D4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w:t>
      </w:r>
      <w:r w:rsidR="00B63030" w:rsidRPr="00CD0D4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name of the attribute you want to style for example border</w:t>
      </w:r>
      <w:r w:rsidR="00A6493A" w:rsidRPr="00CD0D41">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32517" w14:textId="77777777" w:rsidR="00332CDC" w:rsidRDefault="001E08E8" w:rsidP="00332CDC">
      <w:pPr>
        <w:pStyle w:val="ListParagraph"/>
        <w:jc w:val="bot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2846">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22EC">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169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22EC">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39A3" w:rsidRP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A6493A" w:rsidRP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olor</w:t>
      </w:r>
      <w:r w:rsidR="002839A3" w:rsidRP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6493A" w:rsidRP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w:t>
      </w:r>
      <w:r w:rsidR="004614B9" w:rsidRP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14B9" w:rsidRP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 etc</w:t>
      </w:r>
      <w:r w:rsidR="00AA74B4" w:rsidRPr="00AA74B4">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8A19B1" w14:textId="4DA24643" w:rsidR="001C730E" w:rsidRPr="00332CDC" w:rsidRDefault="00E92846" w:rsidP="00332CDC">
      <w:pPr>
        <w:jc w:val="bot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CDC">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w:t>
      </w:r>
      <w:r w:rsidR="00CD0D41" w:rsidRPr="00332CDC">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of property:</w:t>
      </w:r>
      <w:r w:rsidR="00B14AA6">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716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that will be assig</w:t>
      </w:r>
      <w:r w:rsidR="000675A2">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ned to attribute.</w:t>
      </w:r>
    </w:p>
    <w:p w14:paraId="4F4056E6" w14:textId="3B7827FB"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do you understand by CSS opacity? </w:t>
      </w:r>
    </w:p>
    <w:p w14:paraId="6124F900" w14:textId="77777777" w:rsidR="00CC481A" w:rsidRDefault="00B43971" w:rsidP="00FC2C5E">
      <w:pPr>
        <w:pStyle w:val="NormalWeb"/>
        <w:shd w:val="clear" w:color="auto" w:fill="FFFFFF"/>
        <w:spacing w:before="288" w:beforeAutospacing="0" w:after="288" w:afterAutospacing="0"/>
        <w:rPr>
          <w:rFonts w:ascii="Arial" w:hAnsi="Arial" w:cs="Arial"/>
          <w:color w:val="0D0D0D" w:themeColor="text1" w:themeTint="F2"/>
          <w:sz w:val="22"/>
          <w:szCs w:val="22"/>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0675A2">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75A2">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12D1" w:rsidRPr="00A131FE">
        <w:rPr>
          <w:rFonts w:ascii="Arial" w:hAnsi="Arial" w:cs="Arial"/>
          <w:color w:val="0D0D0D" w:themeColor="text1" w:themeTint="F2"/>
          <w:sz w:val="22"/>
          <w:szCs w:val="22"/>
        </w:rPr>
        <w:t>The opacity property sets the opacity level for an element</w:t>
      </w:r>
      <w:r w:rsidR="00CC481A">
        <w:rPr>
          <w:rFonts w:ascii="Arial" w:hAnsi="Arial" w:cs="Arial"/>
          <w:color w:val="0D0D0D" w:themeColor="text1" w:themeTint="F2"/>
          <w:sz w:val="22"/>
          <w:szCs w:val="22"/>
        </w:rPr>
        <w:t>.</w:t>
      </w:r>
    </w:p>
    <w:p w14:paraId="0124BF5C" w14:textId="23C6DB78" w:rsidR="00C212D1" w:rsidRPr="00C212D1" w:rsidRDefault="00CC481A" w:rsidP="00CC481A">
      <w:pPr>
        <w:pStyle w:val="NormalWeb"/>
        <w:shd w:val="clear" w:color="auto" w:fill="FFFFFF"/>
        <w:spacing w:before="288" w:beforeAutospacing="0" w:after="288" w:afterAutospacing="0"/>
        <w:jc w:val="center"/>
        <w:rPr>
          <w:rFonts w:ascii="Arial" w:hAnsi="Arial" w:cs="Arial"/>
          <w:color w:val="0D0D0D" w:themeColor="text1" w:themeTint="F2"/>
          <w:sz w:val="22"/>
          <w:szCs w:val="22"/>
        </w:rPr>
      </w:pPr>
      <w:r>
        <w:rPr>
          <w:rFonts w:ascii="Arial" w:hAnsi="Arial" w:cs="Arial"/>
          <w:color w:val="0D0D0D" w:themeColor="text1" w:themeTint="F2"/>
          <w:sz w:val="22"/>
          <w:szCs w:val="22"/>
        </w:rPr>
        <w:t xml:space="preserve">            </w:t>
      </w:r>
      <w:r w:rsidR="00C212D1" w:rsidRPr="00C212D1">
        <w:rPr>
          <w:rFonts w:ascii="Arial" w:hAnsi="Arial" w:cs="Arial"/>
          <w:color w:val="0D0D0D" w:themeColor="text1" w:themeTint="F2"/>
          <w:sz w:val="22"/>
          <w:szCs w:val="22"/>
        </w:rPr>
        <w:t xml:space="preserve">The opacity-level describes the transparency-level, where 1 is not transparent at all, 0.5 </w:t>
      </w:r>
      <w:r w:rsidR="00FC2C5E">
        <w:rPr>
          <w:rFonts w:ascii="Arial" w:hAnsi="Arial" w:cs="Arial"/>
          <w:color w:val="0D0D0D" w:themeColor="text1" w:themeTint="F2"/>
        </w:rPr>
        <w:t xml:space="preserve">                     </w:t>
      </w:r>
      <w:r>
        <w:rPr>
          <w:rFonts w:ascii="Arial" w:hAnsi="Arial" w:cs="Arial"/>
          <w:color w:val="0D0D0D" w:themeColor="text1" w:themeTint="F2"/>
        </w:rPr>
        <w:t xml:space="preserve">     </w:t>
      </w:r>
      <w:r w:rsidR="00C212D1" w:rsidRPr="00C212D1">
        <w:rPr>
          <w:rFonts w:ascii="Arial" w:hAnsi="Arial" w:cs="Arial"/>
          <w:color w:val="0D0D0D" w:themeColor="text1" w:themeTint="F2"/>
          <w:sz w:val="22"/>
          <w:szCs w:val="22"/>
        </w:rPr>
        <w:t>50%</w:t>
      </w:r>
      <w:r>
        <w:rPr>
          <w:rFonts w:ascii="Arial" w:hAnsi="Arial" w:cs="Arial"/>
          <w:color w:val="0D0D0D" w:themeColor="text1" w:themeTint="F2"/>
          <w:sz w:val="22"/>
          <w:szCs w:val="22"/>
        </w:rPr>
        <w:t xml:space="preserve"> </w:t>
      </w:r>
      <w:r w:rsidR="00C212D1" w:rsidRPr="00C212D1">
        <w:rPr>
          <w:rFonts w:ascii="Arial" w:hAnsi="Arial" w:cs="Arial"/>
          <w:color w:val="0D0D0D" w:themeColor="text1" w:themeTint="F2"/>
          <w:sz w:val="22"/>
          <w:szCs w:val="22"/>
        </w:rPr>
        <w:t>see-through,</w:t>
      </w:r>
      <w:r w:rsidR="00A57B65">
        <w:rPr>
          <w:rFonts w:ascii="Arial" w:hAnsi="Arial" w:cs="Arial"/>
          <w:color w:val="0D0D0D" w:themeColor="text1" w:themeTint="F2"/>
          <w:sz w:val="22"/>
          <w:szCs w:val="22"/>
        </w:rPr>
        <w:t xml:space="preserve"> </w:t>
      </w:r>
      <w:r w:rsidR="00C212D1" w:rsidRPr="00C212D1">
        <w:rPr>
          <w:rFonts w:ascii="Arial" w:hAnsi="Arial" w:cs="Arial"/>
          <w:color w:val="0D0D0D" w:themeColor="text1" w:themeTint="F2"/>
          <w:sz w:val="22"/>
          <w:szCs w:val="22"/>
        </w:rPr>
        <w:t>and 0 is completely transparent.</w:t>
      </w:r>
    </w:p>
    <w:p w14:paraId="2D05F9C4" w14:textId="79CDCD50" w:rsidR="00B43971" w:rsidRPr="000675A2" w:rsidRDefault="00B43971">
      <w:pPr>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E1815" w14:textId="75F32FFB" w:rsidR="007F6995"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the background color of an element be changed? </w:t>
      </w:r>
    </w:p>
    <w:p w14:paraId="375B4D1C" w14:textId="11135007" w:rsidR="007F6995" w:rsidRPr="00B3730B" w:rsidRDefault="00B43971">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55BED">
        <w:rPr>
          <w:color w:val="FF000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B3730B">
        <w:rPr>
          <w:color w:val="FF000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6DA1"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add background color in HTML</w:t>
      </w:r>
      <w:r w:rsidR="00743C3E"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the </w:t>
      </w:r>
      <w:proofErr w:type="spellStart"/>
      <w:r w:rsid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43C3E"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r w:rsidR="00743C3E"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background-color </w:t>
      </w:r>
      <w:r w:rsidR="00DB5A85"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w:t>
      </w:r>
    </w:p>
    <w:p w14:paraId="5E17EC32" w14:textId="77777777" w:rsidR="009A7086" w:rsidRPr="00B3730B" w:rsidRDefault="00DB5A85">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480B"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r w:rsidR="00E8480B"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to the color name or code you want and </w:t>
      </w:r>
      <w:r w:rsidR="005363C0"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place it inside a style </w:t>
      </w:r>
    </w:p>
    <w:p w14:paraId="3DB93B8F" w14:textId="2CF1E6E0" w:rsidR="00F96C9A" w:rsidRPr="00B3730B" w:rsidRDefault="009A7086">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63C0"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w:t>
      </w: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add this style</w:t>
      </w:r>
      <w:r w:rsidR="009F4748"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attribute</w:t>
      </w:r>
      <w:r w:rsidR="002E3C4A"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an HTML element,</w:t>
      </w:r>
      <w:r w:rsid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3C4A"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a table</w:t>
      </w:r>
      <w:r w:rsidR="00F96C9A"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84E1E" w14:textId="585632BF" w:rsidR="00DB5A85" w:rsidRPr="00B3730B" w:rsidRDefault="00F96C9A">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heading,</w:t>
      </w:r>
      <w:r w:rsid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r w:rsidR="00415564"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5564"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span tag.</w:t>
      </w:r>
    </w:p>
    <w:p w14:paraId="79545F65" w14:textId="49726294" w:rsidR="00B43971" w:rsidRPr="00B3730B" w:rsidRDefault="007013E1">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7132"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a background color in HTML</w:t>
      </w:r>
    </w:p>
    <w:p w14:paraId="642283D0" w14:textId="2128EB66" w:rsidR="002D5140" w:rsidRPr="00B3730B" w:rsidRDefault="00CB0A6C">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3E1"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D5140"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Changing the background color </w:t>
      </w:r>
      <w:proofErr w:type="gramStart"/>
      <w:r w:rsidR="002D5140"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002D5140"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w:t>
      </w:r>
    </w:p>
    <w:p w14:paraId="5D94CF3D" w14:textId="39DB778E" w:rsidR="0091310B" w:rsidRPr="00B3730B" w:rsidRDefault="00CB0A6C">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3E1"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Changing the background color</w:t>
      </w:r>
      <w:r w:rsidR="00AA4B5C"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div</w:t>
      </w:r>
    </w:p>
    <w:p w14:paraId="754ED988" w14:textId="338651B6" w:rsidR="00AA4B5C" w:rsidRPr="00B3730B" w:rsidRDefault="00AA4B5C">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3E1"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95B09"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t>
      </w:r>
      <w:r w:rsidR="00A95B09"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osing how to write your HTML </w:t>
      </w:r>
      <w:r w:rsidR="00942747"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code</w:t>
      </w:r>
    </w:p>
    <w:p w14:paraId="6397DE64" w14:textId="42F985C3" w:rsidR="00942747" w:rsidRPr="00B3730B" w:rsidRDefault="00942747">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3E1"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transpa</w:t>
      </w:r>
      <w:r w:rsidR="004D1609"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rency to a background color</w:t>
      </w:r>
    </w:p>
    <w:p w14:paraId="2FB1B1D7" w14:textId="798D7116" w:rsidR="004D1609" w:rsidRPr="00B3730B" w:rsidRDefault="004D1609">
      <w:pPr>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3E1"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69EC"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gradient background col</w:t>
      </w:r>
      <w:r w:rsidR="005275F6" w:rsidRPr="00B3730B">
        <w:rPr>
          <w:color w:val="0D0D0D" w:themeColor="text1" w:themeTint="F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14:paraId="04B027EA" w14:textId="77777777" w:rsidR="005275F6" w:rsidRPr="00B43971" w:rsidRDefault="005275F6">
      <w:pPr>
        <w:rPr>
          <w:color w:val="FF000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79145A" w14:textId="77777777"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image repetition of the backup be controlled? </w:t>
      </w:r>
    </w:p>
    <w:p w14:paraId="2569B987" w14:textId="0508DD3C" w:rsidR="00B43971" w:rsidRPr="00837589"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B06C63">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06C63" w:rsidRPr="00837589">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3610FA" w:rsidRPr="00837589">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the repetition of ima</w:t>
      </w:r>
      <w:r w:rsidR="00397B6E" w:rsidRPr="00837589">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 in back</w:t>
      </w:r>
      <w:r w:rsidR="004B58F2" w:rsidRPr="00837589">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 </w:t>
      </w:r>
      <w:r w:rsidR="00837589" w:rsidRPr="00837589">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background-repeat property.</w:t>
      </w:r>
    </w:p>
    <w:p w14:paraId="0D9C32C0" w14:textId="475AB71C" w:rsidR="00837589" w:rsidRPr="00837589" w:rsidRDefault="00837589">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89">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use no-repeat value for the background-repeat property if you do not want to repeat</w:t>
      </w:r>
    </w:p>
    <w:p w14:paraId="02F631C3" w14:textId="165B831A" w:rsidR="00837589" w:rsidRPr="00837589" w:rsidRDefault="00837589">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89">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image, in this case, the image will display only once.</w:t>
      </w:r>
    </w:p>
    <w:p w14:paraId="6E0B7810" w14:textId="77777777" w:rsidR="00DA6D79" w:rsidRDefault="00DA6D79">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CE22C" w14:textId="1A2A910E"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use of the background-position property? </w:t>
      </w:r>
    </w:p>
    <w:p w14:paraId="6FA342CE" w14:textId="3619D3C1" w:rsidR="00B43971" w:rsidRPr="00DA6D79" w:rsidRDefault="00B43971" w:rsidP="00106715">
      <w:pPr>
        <w:tabs>
          <w:tab w:val="left" w:pos="2955"/>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proofErr w:type="gramEnd"/>
      <w:r w:rsidR="00DA6D79">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6D79" w:rsidRPr="00DA6D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w:t>
      </w:r>
    </w:p>
    <w:p w14:paraId="21B2C075" w14:textId="5E9551E7" w:rsidR="00DA6D79" w:rsidRPr="00DA6D79" w:rsidRDefault="00DA6D79" w:rsidP="00106715">
      <w:pPr>
        <w:tabs>
          <w:tab w:val="left" w:pos="2955"/>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D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background-position property set the starting position of a background image.</w:t>
      </w:r>
    </w:p>
    <w:p w14:paraId="787A3CDC" w14:textId="3FBAD450" w:rsidR="00DA6D79" w:rsidRPr="00DA6D79" w:rsidRDefault="00DA6D79" w:rsidP="00106715">
      <w:pPr>
        <w:tabs>
          <w:tab w:val="left" w:pos="2955"/>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D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of background-position</w:t>
      </w:r>
    </w:p>
    <w:p w14:paraId="47CE9A59" w14:textId="1614C8F9" w:rsidR="00DA6D79" w:rsidRPr="00DA6D79" w:rsidRDefault="00DA6D79" w:rsidP="00106715">
      <w:pPr>
        <w:tabs>
          <w:tab w:val="left" w:pos="2955"/>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D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default,</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6D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background image is placed at the top-left corner of an element,</w:t>
      </w:r>
    </w:p>
    <w:p w14:paraId="109302AE" w14:textId="6466648A" w:rsidR="00DA6D79" w:rsidRPr="00DA6D79" w:rsidRDefault="00DA6D79" w:rsidP="00106715">
      <w:pPr>
        <w:tabs>
          <w:tab w:val="left" w:pos="2955"/>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D7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repeated both vertically and horizontally.</w:t>
      </w:r>
    </w:p>
    <w:p w14:paraId="7350DE5A" w14:textId="20D6E887"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property controls the image scroll in the background? </w:t>
      </w:r>
    </w:p>
    <w:p w14:paraId="347F6EFA" w14:textId="77777777" w:rsidR="00080E02" w:rsidRPr="00080E02"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DA6D79">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6D79" w:rsidRPr="00080E02">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background-attachment property set whether</w:t>
      </w:r>
      <w:r w:rsidR="00080E02" w:rsidRPr="00080E02">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background image</w:t>
      </w:r>
    </w:p>
    <w:p w14:paraId="41CD376E" w14:textId="1505C128" w:rsidR="00B43971" w:rsidRPr="00080E02" w:rsidRDefault="00080E02">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0E02">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scrolls with the rest of the page, or is fixed. </w:t>
      </w:r>
    </w:p>
    <w:p w14:paraId="50DBB6CB" w14:textId="73744656" w:rsidR="00DA54C7" w:rsidRPr="00DA54C7"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should background and color be used as separate properties?</w:t>
      </w: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DA54C7">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54C7"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background property is a complex property in </w:t>
      </w:r>
      <w:proofErr w:type="spellStart"/>
      <w:r w:rsid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DA54C7"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r w:rsidR="00DA54C7"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if it is combined</w:t>
      </w:r>
    </w:p>
    <w:p w14:paraId="00CCA2D9" w14:textId="77777777" w:rsidR="00DA54C7" w:rsidRPr="00DA54C7" w:rsidRDefault="00DA54C7">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color, the complexity will further increase.</w:t>
      </w:r>
    </w:p>
    <w:p w14:paraId="2B2B257B" w14:textId="18711DA4" w:rsidR="00DA54C7" w:rsidRPr="00DA54C7" w:rsidRDefault="00DA54C7">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Color is an inherited property while the background is not.</w:t>
      </w:r>
      <w: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can make </w:t>
      </w:r>
    </w:p>
    <w:p w14:paraId="329F9852" w14:textId="5BF92AB3" w:rsidR="00B43971" w:rsidRPr="00DA54C7" w:rsidRDefault="00DA54C7">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4C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confusion further</w:t>
      </w:r>
    </w:p>
    <w:p w14:paraId="549FE507" w14:textId="114C2E79"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center block elements using CSS1? </w:t>
      </w:r>
    </w:p>
    <w:p w14:paraId="6670C18B" w14:textId="55041FFC" w:rsidR="00B43971" w:rsidRPr="00B00E6C"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942A8B">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2A8B"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centr</w:t>
      </w:r>
      <w:r w:rsidR="00646C43"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ally align the block element,</w:t>
      </w:r>
      <w:r w:rsidR="002B54F7"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00646C43"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simpl</w:t>
      </w:r>
      <w:r w:rsidR="000C775C"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make use of the </w:t>
      </w:r>
    </w:p>
    <w:p w14:paraId="20B7BD69" w14:textId="1902FBC7" w:rsidR="000C775C" w:rsidRPr="00B00E6C" w:rsidRDefault="000C775C">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&lt;center&gt; tag</w:t>
      </w:r>
      <w:r w:rsidR="00966C32"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the element within the &lt;center&gt; tag will be</w:t>
      </w:r>
      <w:r w:rsidR="00333B85"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A1887C" w14:textId="69477ADC" w:rsidR="00333B85" w:rsidRPr="00B00E6C" w:rsidRDefault="00333B85">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E6C"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Centrally align</w:t>
      </w:r>
      <w:r w:rsidR="002B54F7" w:rsidRPr="00B00E6C">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p>
    <w:p w14:paraId="46EADAE2" w14:textId="6679B710"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maintain the CSS specifications?</w:t>
      </w:r>
    </w:p>
    <w:p w14:paraId="18F584AD" w14:textId="63706945" w:rsidR="00B43971" w:rsidRPr="00AC7981"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DF2DAB"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00DF2DAB"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00DF2DAB"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 are maintained by the </w:t>
      </w:r>
      <w:r w:rsidR="005E62B4"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 web consorti</w:t>
      </w:r>
      <w:r w:rsidR="001C3698"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w:t>
      </w:r>
    </w:p>
    <w:p w14:paraId="4ECDB10F" w14:textId="454C20DE" w:rsidR="001C3698" w:rsidRPr="00AC7981" w:rsidRDefault="001C3698">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though every browser</w:t>
      </w:r>
      <w:r w:rsidR="009A617A"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supports </w:t>
      </w:r>
      <w:proofErr w:type="spellStart"/>
      <w:proofErr w:type="gramStart"/>
      <w:r w:rsidR="009A617A"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sidR="00081924"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w:t>
      </w:r>
      <w:proofErr w:type="spellEnd"/>
      <w:proofErr w:type="gramEnd"/>
      <w:r w:rsidR="00081924"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many inconsisten</w:t>
      </w:r>
      <w:r w:rsidR="00FC53E0"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cies</w:t>
      </w:r>
    </w:p>
    <w:p w14:paraId="4D526EC2" w14:textId="1E7DE3D7" w:rsidR="00FC53E0" w:rsidRPr="00AC7981" w:rsidRDefault="0097225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53E0"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supported specification</w:t>
      </w:r>
      <w:r w:rsidR="001E121B"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 Some browsers even have their</w:t>
      </w:r>
      <w:r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w:t>
      </w:r>
    </w:p>
    <w:p w14:paraId="661AA4E6" w14:textId="76A49B51" w:rsidR="00972251" w:rsidRDefault="00972251">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798"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the specification</w:t>
      </w:r>
      <w:r w:rsidR="00D91950"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have proprietary</w:t>
      </w:r>
      <w:r w:rsidR="00AC7981" w:rsidRPr="00AC7981">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prefixes.</w:t>
      </w:r>
    </w:p>
    <w:p w14:paraId="7432DD34" w14:textId="2F88E021" w:rsidR="00972251" w:rsidRPr="00DF2DAB" w:rsidRDefault="00972251">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8705B6" w14:textId="463922B6"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13.</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ways to integrate CSS as a web page? </w:t>
      </w:r>
    </w:p>
    <w:p w14:paraId="02926BAB" w14:textId="024A0015" w:rsidR="00B43971" w:rsidRPr="008B74EB"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091558">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91558"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00F657C3"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be added to HTML in three different ways</w:t>
      </w:r>
      <w:r w:rsidR="00E2083F"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81E53C" w14:textId="7AE8A044" w:rsidR="00E2083F" w:rsidRPr="008B74EB" w:rsidRDefault="00E2083F">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-inline</w:t>
      </w:r>
      <w:r w:rsidR="00554B1B"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54B1B"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7EBBD17A" w14:textId="704E2E01" w:rsidR="00554B1B" w:rsidRPr="008B74EB" w:rsidRDefault="00554B1B">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-Internal </w:t>
      </w:r>
      <w:proofErr w:type="spellStart"/>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18BA85E0" w14:textId="2663F2E9" w:rsidR="00554B1B" w:rsidRPr="008B74EB" w:rsidRDefault="00554B1B">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08D8"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00EED"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xternal</w:t>
      </w:r>
      <w:r w:rsidR="00B608D8"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608D8"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p>
    <w:p w14:paraId="0DFCA500" w14:textId="1D4CE39F" w:rsidR="00B608D8" w:rsidRPr="008B74EB" w:rsidRDefault="00C85434">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style a single HTML element</w:t>
      </w:r>
      <w:r w:rsidR="003E2E41"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page,</w:t>
      </w:r>
      <w:r w:rsidR="00FF583D"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2E41"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inline </w:t>
      </w:r>
      <w:r w:rsidR="00B633AA"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in a style attribute</w:t>
      </w:r>
      <w:r w:rsidR="00275EC8"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45E0111C" w14:textId="747DE87C" w:rsidR="00275EC8" w:rsidRPr="008B74EB" w:rsidRDefault="00275EC8">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Adding </w:t>
      </w:r>
      <w:proofErr w:type="spellStart"/>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head section of our HTML </w:t>
      </w:r>
      <w:r w:rsidR="005B5B57"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r w:rsidR="00FF583D"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5B57"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embed an internal</w:t>
      </w:r>
    </w:p>
    <w:p w14:paraId="08EDA298" w14:textId="0A86E7F9" w:rsidR="004054AE" w:rsidRPr="008B74EB" w:rsidRDefault="004054AE">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Stylesheet.</w:t>
      </w:r>
      <w:r w:rsidR="00FF583D"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also connect</w:t>
      </w:r>
      <w:r w:rsidR="000D036B"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an external stylesheet that sepa</w:t>
      </w:r>
      <w:r w:rsidR="00FF583D"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rates our </w:t>
      </w:r>
      <w:proofErr w:type="spellStart"/>
      <w:r w:rsidR="00FF583D"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00FF583D"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
    <w:p w14:paraId="214EADC1" w14:textId="54C7A80D" w:rsidR="00FF583D" w:rsidRPr="008B74EB" w:rsidRDefault="00FF583D">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4EB">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HTML</w:t>
      </w:r>
    </w:p>
    <w:p w14:paraId="08E265BA" w14:textId="4F4AC5C8"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embedded style sheets?</w:t>
      </w:r>
    </w:p>
    <w:p w14:paraId="7981DA2F" w14:textId="51C137CD" w:rsidR="00B43971" w:rsidRPr="00190856" w:rsidRDefault="00B4397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601EE6">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1EE6"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DC75D8"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style sheet is declared within the &lt;head&gt;</w:t>
      </w:r>
      <w:r w:rsidR="00963452"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of an XHTML document.</w:t>
      </w:r>
    </w:p>
    <w:p w14:paraId="53B3C788" w14:textId="163A354F" w:rsidR="00963452" w:rsidRPr="00190856" w:rsidRDefault="00963452">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applied to the </w:t>
      </w:r>
      <w:r w:rsidR="00914994"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 document, r</w:t>
      </w:r>
      <w:r w:rsid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914994"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 than just one element</w:t>
      </w:r>
      <w:r w:rsidR="00E33E4D"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Each style declaration get</w:t>
      </w:r>
      <w:r w:rsidR="006815DF"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33E4D"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CD9499" w14:textId="290E765B" w:rsidR="00E33E4D" w:rsidRPr="00190856" w:rsidRDefault="00E33E4D">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508D"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Applied to everything in the </w:t>
      </w:r>
      <w:r w:rsidR="00CD626D"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r w:rsidR="006072CD" w:rsidRPr="00190856">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matches that rule.</w:t>
      </w:r>
    </w:p>
    <w:p w14:paraId="798A2617" w14:textId="77777777" w:rsidR="00DC75D8" w:rsidRPr="00B43971" w:rsidRDefault="00DC75D8">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A43D9" w14:textId="17BAEF7A"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external style sheets? </w:t>
      </w:r>
    </w:p>
    <w:p w14:paraId="4721D2B6" w14:textId="77777777" w:rsidR="006D51DD" w:rsidRPr="002355ED" w:rsidRDefault="00B43971">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6D51DD">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51DD"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an external style sheet, you can change the look of an </w:t>
      </w:r>
    </w:p>
    <w:p w14:paraId="784D6220" w14:textId="63FA15C9" w:rsidR="00B43971" w:rsidRPr="002355ED" w:rsidRDefault="006D51D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55ED"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entire website by changing just one file.</w:t>
      </w:r>
    </w:p>
    <w:p w14:paraId="05F3BB27" w14:textId="7396BF95" w:rsidR="002355ED" w:rsidRPr="002355ED" w:rsidRDefault="006D51D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55ED"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HTML page must include a reference to the external</w:t>
      </w:r>
      <w:r w:rsidR="002355ED"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w:t>
      </w:r>
    </w:p>
    <w:p w14:paraId="352CD205" w14:textId="4EAF87CD" w:rsidR="006D51DD" w:rsidRPr="002355ED" w:rsidRDefault="002355E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 file inside the “&lt;link&gt;” element,</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 the head section.</w:t>
      </w:r>
    </w:p>
    <w:p w14:paraId="07D35F96" w14:textId="3E8C7EA3" w:rsidR="002355ED" w:rsidRPr="002355ED" w:rsidRDefault="002355E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gramStart"/>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&lt;head&gt;</w:t>
      </w:r>
    </w:p>
    <w:p w14:paraId="3FEE47C3" w14:textId="07F7EF70" w:rsidR="002355ED" w:rsidRPr="002355ED" w:rsidRDefault="002355E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&lt;link </w:t>
      </w:r>
      <w:proofErr w:type="spellStart"/>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w:t>
      </w:r>
      <w:proofErr w:type="spellEnd"/>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stylesheet” </w:t>
      </w:r>
      <w:proofErr w:type="spellStart"/>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mystyle.css”&gt;</w:t>
      </w:r>
    </w:p>
    <w:p w14:paraId="3CE19EED" w14:textId="0403B4DB" w:rsidR="002355ED" w:rsidRPr="002355ED" w:rsidRDefault="002355E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5E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&lt;/head&gt;</w:t>
      </w:r>
    </w:p>
    <w:p w14:paraId="5B7B8187" w14:textId="77777777" w:rsidR="000F7AF9" w:rsidRDefault="000F7AF9">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9E251" w14:textId="27DCC4ED"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16.</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advantages and disadvantages of using external style sheets?</w:t>
      </w:r>
    </w:p>
    <w:p w14:paraId="6D08E7C0" w14:textId="3F7C4795" w:rsidR="00B43971" w:rsidRDefault="00B40437">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0F7AF9">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7AF9" w:rsidRPr="00C22C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external style sheets</w:t>
      </w:r>
      <w:r w:rsidR="00C22CA3" w:rsidRPr="00C22C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E3FDB" w14:textId="561AEB19" w:rsidR="000F7AF9" w:rsidRPr="00C22CA3" w:rsidRDefault="000F7AF9">
      <w:pP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them, the styles of multiple documents can be controlled from one file.</w:t>
      </w:r>
    </w:p>
    <w:p w14:paraId="6A76024F" w14:textId="5AF507DC" w:rsidR="000F7AF9" w:rsidRPr="00C22CA3" w:rsidRDefault="000F7AF9">
      <w:pP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 can be created for use on multiple HTML element types in many documents.</w:t>
      </w:r>
    </w:p>
    <w:p w14:paraId="51655662" w14:textId="6521E395" w:rsidR="000F7AF9" w:rsidRPr="00C22CA3" w:rsidRDefault="000F7AF9">
      <w:pP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A3">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complex situations, selector and grouping methods can be used to apply styles.</w:t>
      </w:r>
    </w:p>
    <w:p w14:paraId="79F34317" w14:textId="3624DE98" w:rsidR="000F7AF9" w:rsidRPr="00C22CA3" w:rsidRDefault="000F7AF9">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A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2CA3" w:rsidRPr="00C22CA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22CA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isadvantage</w:t>
      </w:r>
      <w:r w:rsidR="00C22CA3" w:rsidRPr="00C22CA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of external style sheets are:</w:t>
      </w:r>
    </w:p>
    <w:p w14:paraId="67F101FF" w14:textId="60D4EEC4" w:rsidR="000F7AF9" w:rsidRPr="00C22CA3" w:rsidRDefault="00C22CA3">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A3">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import style information for each document, an extra download is needed.</w:t>
      </w:r>
    </w:p>
    <w:p w14:paraId="0F26D7FA" w14:textId="5091A886" w:rsidR="00C22CA3" w:rsidRPr="00C22CA3" w:rsidRDefault="00C22CA3">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A3">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-until the external style sheet is loaded, it may not be possible to render the document.</w:t>
      </w:r>
    </w:p>
    <w:p w14:paraId="0098D269" w14:textId="37F788E5" w:rsidR="00C22CA3" w:rsidRPr="00C22CA3" w:rsidRDefault="00C22CA3">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CA3">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small number of style definitions, it is not viable.</w:t>
      </w:r>
    </w:p>
    <w:p w14:paraId="64B89DB1" w14:textId="53D3524B" w:rsidR="00B43971"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meaning of the CSS selector?</w:t>
      </w:r>
    </w:p>
    <w:p w14:paraId="418A880C" w14:textId="41B633A8" w:rsidR="00A97A7B" w:rsidRPr="00CA0C57" w:rsidRDefault="00B40437">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CA0C57">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97A7B"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00A97A7B"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selectors are used to “find” the HTML element you want to style.</w:t>
      </w:r>
    </w:p>
    <w:p w14:paraId="1C89D579" w14:textId="77777777" w:rsidR="00A97A7B" w:rsidRPr="00CA0C57" w:rsidRDefault="00A97A7B">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divide </w:t>
      </w:r>
      <w:proofErr w:type="spellStart"/>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into five categories:</w:t>
      </w:r>
    </w:p>
    <w:p w14:paraId="2486A1A5" w14:textId="621CF51E" w:rsidR="00A97A7B" w:rsidRPr="00CA0C57" w:rsidRDefault="00A97A7B">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 selector (select elements based on name, id, class)</w:t>
      </w:r>
    </w:p>
    <w:p w14:paraId="00A11A6E" w14:textId="0BF46534" w:rsidR="00A97A7B" w:rsidRPr="00CA0C57" w:rsidRDefault="00A97A7B">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 selector (select elements based on a specific relationship between them)</w:t>
      </w:r>
    </w:p>
    <w:p w14:paraId="5B879D3B" w14:textId="07E9557E" w:rsidR="00A97A7B" w:rsidRPr="00CA0C57" w:rsidRDefault="00A97A7B">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-pseudo-class selectors</w:t>
      </w:r>
      <w:r w:rsidR="00CA0C57"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elements based on a certain state)</w:t>
      </w:r>
    </w:p>
    <w:p w14:paraId="70EFD2A2" w14:textId="6E59CADA" w:rsidR="00CA0C57" w:rsidRPr="00CA0C57" w:rsidRDefault="00A97A7B">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-pseudo-element selector</w:t>
      </w:r>
      <w:r w:rsidR="00CA0C57"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and style a part of an element)</w:t>
      </w:r>
    </w:p>
    <w:p w14:paraId="3EFC8710" w14:textId="05C7F25A" w:rsidR="00B40437" w:rsidRPr="00CA0C57" w:rsidRDefault="00CA0C57">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selectors</w:t>
      </w:r>
      <w:r w:rsidR="00A97A7B"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0C57">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elements based on an attribute or value)</w:t>
      </w:r>
    </w:p>
    <w:p w14:paraId="3312E3CB" w14:textId="76B9AD12" w:rsidR="000E7412"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media types allowed by CSS? </w:t>
      </w:r>
    </w:p>
    <w:p w14:paraId="5445172C" w14:textId="4AB7209E" w:rsidR="00B40437" w:rsidRPr="00461B5F" w:rsidRDefault="00B40437">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0E7412">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7412"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@media rule, made it possible to define different style rules for different</w:t>
      </w:r>
    </w:p>
    <w:p w14:paraId="7647E11B" w14:textId="2E29266B" w:rsidR="008337C4" w:rsidRPr="00461B5F" w:rsidRDefault="000E7412"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types</w:t>
      </w:r>
      <w:r w:rsidR="00D80241"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27B7F5" w14:textId="72D11625" w:rsidR="00D80241" w:rsidRPr="00461B5F"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-Print-for printers</w:t>
      </w:r>
    </w:p>
    <w:p w14:paraId="2571E234" w14:textId="59452963" w:rsidR="00D80241" w:rsidRPr="00461B5F"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-Screen-for computer screen, tablets and,</w:t>
      </w:r>
      <w:r w:rsid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smart-phones</w:t>
      </w:r>
    </w:p>
    <w:p w14:paraId="5247D5CA" w14:textId="1EAFF37B" w:rsidR="00D80241" w:rsidRPr="00461B5F"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for screen readers that “read” the page out loud</w:t>
      </w:r>
    </w:p>
    <w:p w14:paraId="67CDD0B9" w14:textId="2BF227DE" w:rsidR="00D80241" w:rsidRPr="00461B5F"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320px-480px: for mobile</w:t>
      </w:r>
    </w:p>
    <w:p w14:paraId="3448B1B2" w14:textId="63BACC8C" w:rsidR="00D80241" w:rsidRPr="00461B5F"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481px-768px: </w:t>
      </w:r>
      <w:proofErr w:type="spellStart"/>
      <w:r w:rsid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pads</w:t>
      </w:r>
      <w:proofErr w:type="spellEnd"/>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tablets</w:t>
      </w:r>
    </w:p>
    <w:p w14:paraId="34D569B1" w14:textId="5DF5D050" w:rsidR="00D80241" w:rsidRPr="00461B5F"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769px-1024px: small screens, laptops</w:t>
      </w:r>
    </w:p>
    <w:p w14:paraId="72504CB7" w14:textId="05C38E95" w:rsidR="00D80241" w:rsidRPr="00461B5F"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1025px-1200px: desktops, large screens</w:t>
      </w:r>
    </w:p>
    <w:p w14:paraId="2EBFA08C" w14:textId="36F95039" w:rsidR="00D80241" w:rsidRPr="008337C4" w:rsidRDefault="00D80241" w:rsidP="00D80241">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1201px-and more- </w:t>
      </w:r>
      <w:proofErr w:type="spellStart"/>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w:t>
      </w:r>
      <w:r w:rsidR="00461B5F"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roofErr w:type="spellEnd"/>
      <w:r w:rsidRPr="00461B5F">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screens, tv</w:t>
      </w:r>
    </w:p>
    <w:p w14:paraId="5478D8A6" w14:textId="40DA6982" w:rsidR="000E7412" w:rsidRPr="00B40437" w:rsidRDefault="000E7412">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97CD9" w14:textId="64D4ECF8" w:rsidR="00A9204E" w:rsidRDefault="00B43971">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B43971">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rule set?</w:t>
      </w:r>
    </w:p>
    <w:p w14:paraId="26181078" w14:textId="5D349378" w:rsidR="00DE32B5" w:rsidRPr="006D51DD" w:rsidRDefault="00B40437">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00DE32B5">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32B5"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spellStart"/>
      <w:r w:rsidR="00DE32B5"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00DE32B5"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rule set contains one or more selectors and one or more declarations.</w:t>
      </w:r>
    </w:p>
    <w:p w14:paraId="192AEEFA" w14:textId="65056AE0" w:rsidR="00B40437" w:rsidRPr="006D51DD" w:rsidRDefault="00DE32B5">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4EE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selector(s),</w:t>
      </w:r>
      <w:r w:rsidR="006D51DD"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in this example is H1,</w:t>
      </w:r>
      <w:r w:rsidR="006D51DD"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 to an HTML element. The</w:t>
      </w:r>
    </w:p>
    <w:p w14:paraId="06C2E101" w14:textId="011C21ED" w:rsidR="00DE32B5" w:rsidRPr="006D51DD" w:rsidRDefault="00DE32B5">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4EE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Declaration(s),</w:t>
      </w:r>
      <w:r w:rsidR="006D51DD"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in this</w:t>
      </w:r>
      <w:r w:rsidR="006D51DD"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are color: blue and text-align: center style the </w:t>
      </w:r>
    </w:p>
    <w:p w14:paraId="3FF6129F" w14:textId="5D072C9F" w:rsidR="006D51DD" w:rsidRPr="006D51DD" w:rsidRDefault="008E4EED">
      <w:pP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51DD" w:rsidRPr="006D51DD">
        <w:rPr>
          <w:rFonts w:ascii="Arial" w:hAnsi="Arial" w:cs="Arial"/>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with a property and value.</w:t>
      </w:r>
    </w:p>
    <w:sectPr w:rsidR="006D51DD" w:rsidRPr="006D5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6560" w14:textId="77777777" w:rsidR="00671BB3" w:rsidRDefault="00671BB3" w:rsidP="00837589">
      <w:pPr>
        <w:spacing w:after="0" w:line="240" w:lineRule="auto"/>
      </w:pPr>
      <w:r>
        <w:separator/>
      </w:r>
    </w:p>
  </w:endnote>
  <w:endnote w:type="continuationSeparator" w:id="0">
    <w:p w14:paraId="0F8A8C39" w14:textId="77777777" w:rsidR="00671BB3" w:rsidRDefault="00671BB3" w:rsidP="0083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re Franklin">
    <w:altName w:val="Calibri"/>
    <w:charset w:val="00"/>
    <w:family w:val="auto"/>
    <w:pitch w:val="variable"/>
    <w:sig w:usb0="A00000FF" w:usb1="4000205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76E0" w14:textId="77777777" w:rsidR="00671BB3" w:rsidRDefault="00671BB3" w:rsidP="00837589">
      <w:pPr>
        <w:spacing w:after="0" w:line="240" w:lineRule="auto"/>
      </w:pPr>
      <w:r>
        <w:separator/>
      </w:r>
    </w:p>
  </w:footnote>
  <w:footnote w:type="continuationSeparator" w:id="0">
    <w:p w14:paraId="75DB0DFB" w14:textId="77777777" w:rsidR="00671BB3" w:rsidRDefault="00671BB3" w:rsidP="0083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A92876"/>
    <w:multiLevelType w:val="multilevel"/>
    <w:tmpl w:val="D41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1855AB1"/>
    <w:multiLevelType w:val="hybridMultilevel"/>
    <w:tmpl w:val="F6E2F3A2"/>
    <w:lvl w:ilvl="0" w:tplc="DD4AE6C6">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565698"/>
    <w:multiLevelType w:val="multilevel"/>
    <w:tmpl w:val="966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3076F"/>
    <w:multiLevelType w:val="hybridMultilevel"/>
    <w:tmpl w:val="19345140"/>
    <w:lvl w:ilvl="0" w:tplc="C234C7FE">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AAA6BC9"/>
    <w:multiLevelType w:val="hybridMultilevel"/>
    <w:tmpl w:val="6D8E3838"/>
    <w:lvl w:ilvl="0" w:tplc="D308836C">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3F45F45"/>
    <w:multiLevelType w:val="hybridMultilevel"/>
    <w:tmpl w:val="D0AAB7EE"/>
    <w:lvl w:ilvl="0" w:tplc="12D48EB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370815"/>
    <w:multiLevelType w:val="hybridMultilevel"/>
    <w:tmpl w:val="9BE8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50711843">
    <w:abstractNumId w:val="23"/>
  </w:num>
  <w:num w:numId="2" w16cid:durableId="1755397604">
    <w:abstractNumId w:val="13"/>
  </w:num>
  <w:num w:numId="3" w16cid:durableId="667057202">
    <w:abstractNumId w:val="10"/>
  </w:num>
  <w:num w:numId="4" w16cid:durableId="783034134">
    <w:abstractNumId w:val="28"/>
  </w:num>
  <w:num w:numId="5" w16cid:durableId="773522182">
    <w:abstractNumId w:val="14"/>
  </w:num>
  <w:num w:numId="6" w16cid:durableId="749742407">
    <w:abstractNumId w:val="17"/>
  </w:num>
  <w:num w:numId="7" w16cid:durableId="1836996356">
    <w:abstractNumId w:val="20"/>
  </w:num>
  <w:num w:numId="8" w16cid:durableId="762385806">
    <w:abstractNumId w:val="9"/>
  </w:num>
  <w:num w:numId="9" w16cid:durableId="1635255732">
    <w:abstractNumId w:val="7"/>
  </w:num>
  <w:num w:numId="10" w16cid:durableId="1776250360">
    <w:abstractNumId w:val="6"/>
  </w:num>
  <w:num w:numId="11" w16cid:durableId="1822887789">
    <w:abstractNumId w:val="5"/>
  </w:num>
  <w:num w:numId="12" w16cid:durableId="681012228">
    <w:abstractNumId w:val="4"/>
  </w:num>
  <w:num w:numId="13" w16cid:durableId="307364104">
    <w:abstractNumId w:val="8"/>
  </w:num>
  <w:num w:numId="14" w16cid:durableId="938834170">
    <w:abstractNumId w:val="3"/>
  </w:num>
  <w:num w:numId="15" w16cid:durableId="573315687">
    <w:abstractNumId w:val="2"/>
  </w:num>
  <w:num w:numId="16" w16cid:durableId="1856262344">
    <w:abstractNumId w:val="1"/>
  </w:num>
  <w:num w:numId="17" w16cid:durableId="1091045311">
    <w:abstractNumId w:val="0"/>
  </w:num>
  <w:num w:numId="18" w16cid:durableId="206260747">
    <w:abstractNumId w:val="15"/>
  </w:num>
  <w:num w:numId="19" w16cid:durableId="306520413">
    <w:abstractNumId w:val="16"/>
  </w:num>
  <w:num w:numId="20" w16cid:durableId="802696435">
    <w:abstractNumId w:val="25"/>
  </w:num>
  <w:num w:numId="21" w16cid:durableId="1775057865">
    <w:abstractNumId w:val="19"/>
  </w:num>
  <w:num w:numId="22" w16cid:durableId="868689363">
    <w:abstractNumId w:val="12"/>
  </w:num>
  <w:num w:numId="23" w16cid:durableId="795292384">
    <w:abstractNumId w:val="29"/>
  </w:num>
  <w:num w:numId="24" w16cid:durableId="1579905376">
    <w:abstractNumId w:val="21"/>
  </w:num>
  <w:num w:numId="25" w16cid:durableId="2050448142">
    <w:abstractNumId w:val="22"/>
  </w:num>
  <w:num w:numId="26" w16cid:durableId="1610895364">
    <w:abstractNumId w:val="18"/>
  </w:num>
  <w:num w:numId="27" w16cid:durableId="897088996">
    <w:abstractNumId w:val="24"/>
  </w:num>
  <w:num w:numId="28" w16cid:durableId="2037196886">
    <w:abstractNumId w:val="11"/>
  </w:num>
  <w:num w:numId="29" w16cid:durableId="1068455560">
    <w:abstractNumId w:val="27"/>
  </w:num>
  <w:num w:numId="30" w16cid:durableId="12718896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71"/>
    <w:rsid w:val="00027D1D"/>
    <w:rsid w:val="00054798"/>
    <w:rsid w:val="000675A2"/>
    <w:rsid w:val="0007508D"/>
    <w:rsid w:val="00080E02"/>
    <w:rsid w:val="00081924"/>
    <w:rsid w:val="00091558"/>
    <w:rsid w:val="000A0B1F"/>
    <w:rsid w:val="000C35C1"/>
    <w:rsid w:val="000C775C"/>
    <w:rsid w:val="000D036B"/>
    <w:rsid w:val="000E7412"/>
    <w:rsid w:val="000F7AF9"/>
    <w:rsid w:val="00101AFB"/>
    <w:rsid w:val="00106715"/>
    <w:rsid w:val="00123247"/>
    <w:rsid w:val="00150226"/>
    <w:rsid w:val="00190856"/>
    <w:rsid w:val="001A56FA"/>
    <w:rsid w:val="001B17F2"/>
    <w:rsid w:val="001B492E"/>
    <w:rsid w:val="001C3698"/>
    <w:rsid w:val="001C730E"/>
    <w:rsid w:val="001D7162"/>
    <w:rsid w:val="001E08E8"/>
    <w:rsid w:val="001E121B"/>
    <w:rsid w:val="001E6671"/>
    <w:rsid w:val="0020168F"/>
    <w:rsid w:val="00210741"/>
    <w:rsid w:val="002355ED"/>
    <w:rsid w:val="0025093F"/>
    <w:rsid w:val="00254C6E"/>
    <w:rsid w:val="002572D3"/>
    <w:rsid w:val="00260D7D"/>
    <w:rsid w:val="00275EC8"/>
    <w:rsid w:val="002824CC"/>
    <w:rsid w:val="002839A3"/>
    <w:rsid w:val="002916FE"/>
    <w:rsid w:val="002A0883"/>
    <w:rsid w:val="002B54F7"/>
    <w:rsid w:val="002C7930"/>
    <w:rsid w:val="002D5140"/>
    <w:rsid w:val="002E3C4A"/>
    <w:rsid w:val="00304D21"/>
    <w:rsid w:val="00332CDC"/>
    <w:rsid w:val="00333B85"/>
    <w:rsid w:val="003610FA"/>
    <w:rsid w:val="00397B6E"/>
    <w:rsid w:val="003D69EC"/>
    <w:rsid w:val="003E0AC4"/>
    <w:rsid w:val="003E2E41"/>
    <w:rsid w:val="003F5B7A"/>
    <w:rsid w:val="00400EED"/>
    <w:rsid w:val="004054AE"/>
    <w:rsid w:val="00415564"/>
    <w:rsid w:val="004462F2"/>
    <w:rsid w:val="004614B9"/>
    <w:rsid w:val="00461B5F"/>
    <w:rsid w:val="00475735"/>
    <w:rsid w:val="00476EA6"/>
    <w:rsid w:val="00484AAC"/>
    <w:rsid w:val="004B58F2"/>
    <w:rsid w:val="004C122B"/>
    <w:rsid w:val="004D1609"/>
    <w:rsid w:val="004E1045"/>
    <w:rsid w:val="00505D32"/>
    <w:rsid w:val="005275F6"/>
    <w:rsid w:val="005363C0"/>
    <w:rsid w:val="00554B1B"/>
    <w:rsid w:val="00591C78"/>
    <w:rsid w:val="005A7132"/>
    <w:rsid w:val="005B56F8"/>
    <w:rsid w:val="005B5B57"/>
    <w:rsid w:val="005C227B"/>
    <w:rsid w:val="005C7636"/>
    <w:rsid w:val="005D770D"/>
    <w:rsid w:val="005E62B4"/>
    <w:rsid w:val="00601EE6"/>
    <w:rsid w:val="006072CD"/>
    <w:rsid w:val="006320A2"/>
    <w:rsid w:val="00644BC6"/>
    <w:rsid w:val="00645252"/>
    <w:rsid w:val="00646C43"/>
    <w:rsid w:val="00655BED"/>
    <w:rsid w:val="00667865"/>
    <w:rsid w:val="00671BB3"/>
    <w:rsid w:val="006815DF"/>
    <w:rsid w:val="006A58F9"/>
    <w:rsid w:val="006B22EC"/>
    <w:rsid w:val="006B5578"/>
    <w:rsid w:val="006C05EA"/>
    <w:rsid w:val="006C0F7A"/>
    <w:rsid w:val="006D3D74"/>
    <w:rsid w:val="006D51DD"/>
    <w:rsid w:val="006E460D"/>
    <w:rsid w:val="007013E1"/>
    <w:rsid w:val="00743C3E"/>
    <w:rsid w:val="00765FB5"/>
    <w:rsid w:val="007B0EA9"/>
    <w:rsid w:val="007C7CD9"/>
    <w:rsid w:val="007F6995"/>
    <w:rsid w:val="00800403"/>
    <w:rsid w:val="0082177F"/>
    <w:rsid w:val="008308DF"/>
    <w:rsid w:val="008337C4"/>
    <w:rsid w:val="0083569A"/>
    <w:rsid w:val="00837589"/>
    <w:rsid w:val="00844F72"/>
    <w:rsid w:val="00851089"/>
    <w:rsid w:val="00872940"/>
    <w:rsid w:val="008831FD"/>
    <w:rsid w:val="008B67D2"/>
    <w:rsid w:val="008B74EB"/>
    <w:rsid w:val="008E4EED"/>
    <w:rsid w:val="0091310B"/>
    <w:rsid w:val="00914994"/>
    <w:rsid w:val="00917F4E"/>
    <w:rsid w:val="00942747"/>
    <w:rsid w:val="00942A8B"/>
    <w:rsid w:val="00963452"/>
    <w:rsid w:val="00966C32"/>
    <w:rsid w:val="0097084D"/>
    <w:rsid w:val="00972251"/>
    <w:rsid w:val="0097295A"/>
    <w:rsid w:val="009A617A"/>
    <w:rsid w:val="009A7086"/>
    <w:rsid w:val="009E13E0"/>
    <w:rsid w:val="009F4748"/>
    <w:rsid w:val="00A131FE"/>
    <w:rsid w:val="00A57B65"/>
    <w:rsid w:val="00A6493A"/>
    <w:rsid w:val="00A9204E"/>
    <w:rsid w:val="00A95B09"/>
    <w:rsid w:val="00A975E7"/>
    <w:rsid w:val="00A97A7B"/>
    <w:rsid w:val="00AA043C"/>
    <w:rsid w:val="00AA4B5C"/>
    <w:rsid w:val="00AA74B4"/>
    <w:rsid w:val="00AC7981"/>
    <w:rsid w:val="00AD56DE"/>
    <w:rsid w:val="00B00E6C"/>
    <w:rsid w:val="00B06C63"/>
    <w:rsid w:val="00B118C2"/>
    <w:rsid w:val="00B14AA6"/>
    <w:rsid w:val="00B2232A"/>
    <w:rsid w:val="00B3730B"/>
    <w:rsid w:val="00B40437"/>
    <w:rsid w:val="00B43971"/>
    <w:rsid w:val="00B608D8"/>
    <w:rsid w:val="00B63030"/>
    <w:rsid w:val="00B633AA"/>
    <w:rsid w:val="00B71697"/>
    <w:rsid w:val="00B83083"/>
    <w:rsid w:val="00BA6DA1"/>
    <w:rsid w:val="00BD4E2D"/>
    <w:rsid w:val="00BE0C19"/>
    <w:rsid w:val="00BF3C1F"/>
    <w:rsid w:val="00C12DD8"/>
    <w:rsid w:val="00C212D1"/>
    <w:rsid w:val="00C22CA3"/>
    <w:rsid w:val="00C305AA"/>
    <w:rsid w:val="00C85434"/>
    <w:rsid w:val="00CA0C57"/>
    <w:rsid w:val="00CB0A6C"/>
    <w:rsid w:val="00CC481A"/>
    <w:rsid w:val="00CD0D41"/>
    <w:rsid w:val="00CD626D"/>
    <w:rsid w:val="00CE2B33"/>
    <w:rsid w:val="00D010AB"/>
    <w:rsid w:val="00D2088B"/>
    <w:rsid w:val="00D80241"/>
    <w:rsid w:val="00D86AC6"/>
    <w:rsid w:val="00D91950"/>
    <w:rsid w:val="00DA54C7"/>
    <w:rsid w:val="00DA6D79"/>
    <w:rsid w:val="00DA78BC"/>
    <w:rsid w:val="00DB2B62"/>
    <w:rsid w:val="00DB4851"/>
    <w:rsid w:val="00DB5A85"/>
    <w:rsid w:val="00DC75D8"/>
    <w:rsid w:val="00DE32B5"/>
    <w:rsid w:val="00DF2DAB"/>
    <w:rsid w:val="00E202D0"/>
    <w:rsid w:val="00E2083F"/>
    <w:rsid w:val="00E33E4D"/>
    <w:rsid w:val="00E42D3D"/>
    <w:rsid w:val="00E8480B"/>
    <w:rsid w:val="00E92846"/>
    <w:rsid w:val="00ED07B4"/>
    <w:rsid w:val="00F1494F"/>
    <w:rsid w:val="00F1701D"/>
    <w:rsid w:val="00F56D91"/>
    <w:rsid w:val="00F657C3"/>
    <w:rsid w:val="00F72F20"/>
    <w:rsid w:val="00F85E59"/>
    <w:rsid w:val="00F96C9A"/>
    <w:rsid w:val="00FB1080"/>
    <w:rsid w:val="00FC2C5E"/>
    <w:rsid w:val="00FC53E0"/>
    <w:rsid w:val="00FE00AF"/>
    <w:rsid w:val="00FE1F55"/>
    <w:rsid w:val="00FF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7992"/>
  <w15:chartTrackingRefBased/>
  <w15:docId w15:val="{6A8F9115-9487-434B-BEE2-398683AA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40"/>
  </w:style>
  <w:style w:type="paragraph" w:styleId="Heading1">
    <w:name w:val="heading 1"/>
    <w:basedOn w:val="Normal"/>
    <w:next w:val="Normal"/>
    <w:link w:val="Heading1Char"/>
    <w:uiPriority w:val="9"/>
    <w:qFormat/>
    <w:rsid w:val="0087294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7294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7294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87294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87294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87294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87294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87294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87294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4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7294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7294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7294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87294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87294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87294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87294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872940"/>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87294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7294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7294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72940"/>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872940"/>
    <w:rPr>
      <w:i/>
      <w:iCs/>
      <w:color w:val="595959" w:themeColor="text1" w:themeTint="A6"/>
    </w:rPr>
  </w:style>
  <w:style w:type="character" w:styleId="Emphasis">
    <w:name w:val="Emphasis"/>
    <w:basedOn w:val="DefaultParagraphFont"/>
    <w:uiPriority w:val="20"/>
    <w:qFormat/>
    <w:rsid w:val="00872940"/>
    <w:rPr>
      <w:i/>
      <w:iCs/>
    </w:rPr>
  </w:style>
  <w:style w:type="character" w:styleId="IntenseEmphasis">
    <w:name w:val="Intense Emphasis"/>
    <w:basedOn w:val="DefaultParagraphFont"/>
    <w:uiPriority w:val="21"/>
    <w:qFormat/>
    <w:rsid w:val="00872940"/>
    <w:rPr>
      <w:b/>
      <w:bCs/>
      <w:i/>
      <w:iCs/>
    </w:rPr>
  </w:style>
  <w:style w:type="character" w:styleId="Strong">
    <w:name w:val="Strong"/>
    <w:basedOn w:val="DefaultParagraphFont"/>
    <w:uiPriority w:val="22"/>
    <w:qFormat/>
    <w:rsid w:val="00872940"/>
    <w:rPr>
      <w:b/>
      <w:bCs/>
    </w:rPr>
  </w:style>
  <w:style w:type="paragraph" w:styleId="Quote">
    <w:name w:val="Quote"/>
    <w:basedOn w:val="Normal"/>
    <w:next w:val="Normal"/>
    <w:link w:val="QuoteChar"/>
    <w:uiPriority w:val="29"/>
    <w:qFormat/>
    <w:rsid w:val="0087294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7294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7294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72940"/>
    <w:rPr>
      <w:color w:val="404040" w:themeColor="text1" w:themeTint="BF"/>
      <w:sz w:val="32"/>
      <w:szCs w:val="32"/>
    </w:rPr>
  </w:style>
  <w:style w:type="character" w:styleId="SubtleReference">
    <w:name w:val="Subtle Reference"/>
    <w:basedOn w:val="DefaultParagraphFont"/>
    <w:uiPriority w:val="31"/>
    <w:qFormat/>
    <w:rsid w:val="0087294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2940"/>
    <w:rPr>
      <w:b/>
      <w:bCs/>
      <w:caps w:val="0"/>
      <w:smallCaps/>
      <w:color w:val="auto"/>
      <w:spacing w:val="3"/>
      <w:u w:val="single"/>
    </w:rPr>
  </w:style>
  <w:style w:type="character" w:styleId="BookTitle">
    <w:name w:val="Book Title"/>
    <w:basedOn w:val="DefaultParagraphFont"/>
    <w:uiPriority w:val="33"/>
    <w:qFormat/>
    <w:rsid w:val="00872940"/>
    <w:rPr>
      <w:b/>
      <w:bCs/>
      <w:smallCaps/>
      <w:spacing w:val="7"/>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872940"/>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B40437"/>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rt0xe">
    <w:name w:val="trt0xe"/>
    <w:basedOn w:val="Normal"/>
    <w:rsid w:val="009E13E0"/>
    <w:pPr>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872940"/>
    <w:pPr>
      <w:spacing w:after="0" w:line="240" w:lineRule="auto"/>
    </w:pPr>
  </w:style>
  <w:style w:type="paragraph" w:styleId="TOCHeading">
    <w:name w:val="TOC Heading"/>
    <w:basedOn w:val="Heading1"/>
    <w:next w:val="Normal"/>
    <w:uiPriority w:val="39"/>
    <w:semiHidden/>
    <w:unhideWhenUsed/>
    <w:qFormat/>
    <w:rsid w:val="00872940"/>
    <w:pPr>
      <w:outlineLvl w:val="9"/>
    </w:pPr>
  </w:style>
  <w:style w:type="paragraph" w:styleId="ListParagraph">
    <w:name w:val="List Paragraph"/>
    <w:basedOn w:val="Normal"/>
    <w:uiPriority w:val="34"/>
    <w:qFormat/>
    <w:rsid w:val="007C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78092">
      <w:bodyDiv w:val="1"/>
      <w:marLeft w:val="0"/>
      <w:marRight w:val="0"/>
      <w:marTop w:val="0"/>
      <w:marBottom w:val="0"/>
      <w:divBdr>
        <w:top w:val="none" w:sz="0" w:space="0" w:color="auto"/>
        <w:left w:val="none" w:sz="0" w:space="0" w:color="auto"/>
        <w:bottom w:val="none" w:sz="0" w:space="0" w:color="auto"/>
        <w:right w:val="none" w:sz="0" w:space="0" w:color="auto"/>
      </w:divBdr>
      <w:divsChild>
        <w:div w:id="1555921532">
          <w:marLeft w:val="0"/>
          <w:marRight w:val="0"/>
          <w:marTop w:val="0"/>
          <w:marBottom w:val="0"/>
          <w:divBdr>
            <w:top w:val="none" w:sz="0" w:space="0" w:color="auto"/>
            <w:left w:val="none" w:sz="0" w:space="0" w:color="auto"/>
            <w:bottom w:val="none" w:sz="0" w:space="0" w:color="auto"/>
            <w:right w:val="none" w:sz="0" w:space="0" w:color="auto"/>
          </w:divBdr>
          <w:divsChild>
            <w:div w:id="760182085">
              <w:marLeft w:val="0"/>
              <w:marRight w:val="0"/>
              <w:marTop w:val="0"/>
              <w:marBottom w:val="0"/>
              <w:divBdr>
                <w:top w:val="none" w:sz="0" w:space="0" w:color="auto"/>
                <w:left w:val="none" w:sz="0" w:space="0" w:color="auto"/>
                <w:bottom w:val="none" w:sz="0" w:space="0" w:color="auto"/>
                <w:right w:val="none" w:sz="0" w:space="0" w:color="auto"/>
              </w:divBdr>
            </w:div>
            <w:div w:id="1954434945">
              <w:marLeft w:val="0"/>
              <w:marRight w:val="0"/>
              <w:marTop w:val="0"/>
              <w:marBottom w:val="0"/>
              <w:divBdr>
                <w:top w:val="none" w:sz="0" w:space="0" w:color="auto"/>
                <w:left w:val="none" w:sz="0" w:space="0" w:color="auto"/>
                <w:bottom w:val="none" w:sz="0" w:space="0" w:color="auto"/>
                <w:right w:val="none" w:sz="0" w:space="0" w:color="auto"/>
              </w:divBdr>
            </w:div>
            <w:div w:id="722631193">
              <w:marLeft w:val="0"/>
              <w:marRight w:val="0"/>
              <w:marTop w:val="0"/>
              <w:marBottom w:val="0"/>
              <w:divBdr>
                <w:top w:val="none" w:sz="0" w:space="0" w:color="auto"/>
                <w:left w:val="none" w:sz="0" w:space="0" w:color="auto"/>
                <w:bottom w:val="none" w:sz="0" w:space="0" w:color="auto"/>
                <w:right w:val="none" w:sz="0" w:space="0" w:color="auto"/>
              </w:divBdr>
            </w:div>
            <w:div w:id="982932266">
              <w:marLeft w:val="0"/>
              <w:marRight w:val="0"/>
              <w:marTop w:val="0"/>
              <w:marBottom w:val="0"/>
              <w:divBdr>
                <w:top w:val="none" w:sz="0" w:space="0" w:color="auto"/>
                <w:left w:val="none" w:sz="0" w:space="0" w:color="auto"/>
                <w:bottom w:val="none" w:sz="0" w:space="0" w:color="auto"/>
                <w:right w:val="none" w:sz="0" w:space="0" w:color="auto"/>
              </w:divBdr>
            </w:div>
            <w:div w:id="2037542474">
              <w:marLeft w:val="0"/>
              <w:marRight w:val="0"/>
              <w:marTop w:val="0"/>
              <w:marBottom w:val="0"/>
              <w:divBdr>
                <w:top w:val="none" w:sz="0" w:space="0" w:color="auto"/>
                <w:left w:val="none" w:sz="0" w:space="0" w:color="auto"/>
                <w:bottom w:val="none" w:sz="0" w:space="0" w:color="auto"/>
                <w:right w:val="none" w:sz="0" w:space="0" w:color="auto"/>
              </w:divBdr>
            </w:div>
            <w:div w:id="1076900974">
              <w:marLeft w:val="0"/>
              <w:marRight w:val="0"/>
              <w:marTop w:val="0"/>
              <w:marBottom w:val="0"/>
              <w:divBdr>
                <w:top w:val="none" w:sz="0" w:space="0" w:color="auto"/>
                <w:left w:val="none" w:sz="0" w:space="0" w:color="auto"/>
                <w:bottom w:val="none" w:sz="0" w:space="0" w:color="auto"/>
                <w:right w:val="none" w:sz="0" w:space="0" w:color="auto"/>
              </w:divBdr>
            </w:div>
            <w:div w:id="1974409904">
              <w:marLeft w:val="0"/>
              <w:marRight w:val="0"/>
              <w:marTop w:val="0"/>
              <w:marBottom w:val="0"/>
              <w:divBdr>
                <w:top w:val="none" w:sz="0" w:space="0" w:color="auto"/>
                <w:left w:val="none" w:sz="0" w:space="0" w:color="auto"/>
                <w:bottom w:val="none" w:sz="0" w:space="0" w:color="auto"/>
                <w:right w:val="none" w:sz="0" w:space="0" w:color="auto"/>
              </w:divBdr>
            </w:div>
            <w:div w:id="1595674405">
              <w:marLeft w:val="0"/>
              <w:marRight w:val="0"/>
              <w:marTop w:val="0"/>
              <w:marBottom w:val="0"/>
              <w:divBdr>
                <w:top w:val="none" w:sz="0" w:space="0" w:color="auto"/>
                <w:left w:val="none" w:sz="0" w:space="0" w:color="auto"/>
                <w:bottom w:val="none" w:sz="0" w:space="0" w:color="auto"/>
                <w:right w:val="none" w:sz="0" w:space="0" w:color="auto"/>
              </w:divBdr>
            </w:div>
            <w:div w:id="2624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105">
      <w:bodyDiv w:val="1"/>
      <w:marLeft w:val="0"/>
      <w:marRight w:val="0"/>
      <w:marTop w:val="0"/>
      <w:marBottom w:val="0"/>
      <w:divBdr>
        <w:top w:val="none" w:sz="0" w:space="0" w:color="auto"/>
        <w:left w:val="none" w:sz="0" w:space="0" w:color="auto"/>
        <w:bottom w:val="none" w:sz="0" w:space="0" w:color="auto"/>
        <w:right w:val="none" w:sz="0" w:space="0" w:color="auto"/>
      </w:divBdr>
    </w:div>
    <w:div w:id="963314733">
      <w:bodyDiv w:val="1"/>
      <w:marLeft w:val="0"/>
      <w:marRight w:val="0"/>
      <w:marTop w:val="0"/>
      <w:marBottom w:val="0"/>
      <w:divBdr>
        <w:top w:val="none" w:sz="0" w:space="0" w:color="auto"/>
        <w:left w:val="none" w:sz="0" w:space="0" w:color="auto"/>
        <w:bottom w:val="none" w:sz="0" w:space="0" w:color="auto"/>
        <w:right w:val="none" w:sz="0" w:space="0" w:color="auto"/>
      </w:divBdr>
    </w:div>
    <w:div w:id="2084065204">
      <w:bodyDiv w:val="1"/>
      <w:marLeft w:val="0"/>
      <w:marRight w:val="0"/>
      <w:marTop w:val="0"/>
      <w:marBottom w:val="0"/>
      <w:divBdr>
        <w:top w:val="none" w:sz="0" w:space="0" w:color="auto"/>
        <w:left w:val="none" w:sz="0" w:space="0" w:color="auto"/>
        <w:bottom w:val="none" w:sz="0" w:space="0" w:color="auto"/>
        <w:right w:val="none" w:sz="0" w:space="0" w:color="auto"/>
      </w:divBdr>
    </w:div>
    <w:div w:id="21246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5413\AppData\Local\Microsoft\Office\16.0\DTS\en-IN%7b2305DCC8-CF51-4B00-A2EA-27E6CCDD4F00%7d\%7b69985026-4B19-4C2F-976B-D669FE1DE56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{69985026-4B19-4C2F-976B-D669FE1DE568}tf02786999_win32</Template>
  <TotalTime>367</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245413</dc:creator>
  <cp:keywords/>
  <dc:description/>
  <cp:lastModifiedBy>sajidali nandoliya</cp:lastModifiedBy>
  <cp:revision>180</cp:revision>
  <dcterms:created xsi:type="dcterms:W3CDTF">2023-06-10T18:42:00Z</dcterms:created>
  <dcterms:modified xsi:type="dcterms:W3CDTF">2023-06-13T11:16:00Z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